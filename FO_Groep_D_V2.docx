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E0F" w:rsidRPr="002040FD" w:rsidRDefault="00766E0F" w:rsidP="00766E0F">
      <w:pPr>
        <w:spacing w:after="280" w:afterAutospacing="1"/>
        <w:jc w:val="center"/>
        <w:rPr>
          <w:rFonts w:ascii="Proxima Nova Rg" w:hAnsi="Proxima Nova Rg"/>
          <w:lang w:val="nl-NL"/>
        </w:rPr>
      </w:pP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p>
    <w:p w:rsidR="00766E0F" w:rsidRPr="002040FD" w:rsidRDefault="00766E0F" w:rsidP="00766E0F">
      <w:pPr>
        <w:spacing w:after="100" w:afterAutospacing="1"/>
        <w:rPr>
          <w:rFonts w:ascii="Proxima Nova Rg" w:hAnsi="Proxima Nova Rg"/>
          <w:lang w:val="nl-NL"/>
        </w:rPr>
      </w:pPr>
    </w:p>
    <w:p w:rsidR="00766E0F" w:rsidRPr="002040FD" w:rsidRDefault="00766E0F">
      <w:pPr>
        <w:spacing w:after="280" w:afterAutospacing="1"/>
        <w:rPr>
          <w:rFonts w:ascii="Proxima Nova Rg" w:hAnsi="Proxima Nova Rg"/>
          <w:lang w:val="nl-NL"/>
        </w:rPr>
      </w:pPr>
    </w:p>
    <w:p w:rsidR="00766E0F" w:rsidRPr="002040FD" w:rsidRDefault="003D7F78" w:rsidP="00766E0F">
      <w:pPr>
        <w:pStyle w:val="Div"/>
        <w:spacing w:after="280" w:afterAutospacing="1"/>
        <w:jc w:val="center"/>
        <w:rPr>
          <w:rFonts w:ascii="Proxima Nova Rg" w:hAnsi="Proxima Nova Rg"/>
        </w:rPr>
      </w:pPr>
      <w:r w:rsidRPr="003D7F78">
        <w:rPr>
          <w:rFonts w:ascii="Proxima Nova Rg" w:hAnsi="Proxima Nova Rg"/>
          <w:sz w:val="72"/>
          <w:lang w:val="nl-NL"/>
        </w:rPr>
        <w:t>G</w:t>
      </w:r>
      <w:r>
        <w:rPr>
          <w:rFonts w:ascii="Proxima Nova Rg" w:hAnsi="Proxima Nova Rg"/>
          <w:sz w:val="72"/>
          <w:lang w:val="nl-NL"/>
        </w:rPr>
        <w:t>roep D</w:t>
      </w:r>
      <w:r w:rsidR="00766E0F" w:rsidRPr="002040FD">
        <w:rPr>
          <w:rFonts w:ascii="Proxima Nova Rg" w:hAnsi="Proxima Nova Rg"/>
        </w:rPr>
        <w:br/>
      </w:r>
      <w:r w:rsidR="00766E0F" w:rsidRPr="002040FD">
        <w:rPr>
          <w:rFonts w:ascii="Proxima Nova Rg" w:hAnsi="Proxima Nova Rg"/>
        </w:rPr>
        <w:br/>
      </w:r>
      <w:r w:rsidR="00766E0F" w:rsidRPr="002040FD">
        <w:rPr>
          <w:rFonts w:ascii="Proxima Nova Rg" w:hAnsi="Proxima Nova Rg"/>
          <w:b/>
          <w:sz w:val="27"/>
        </w:rPr>
        <w:t>Functioneel Ontwerp</w:t>
      </w:r>
    </w:p>
    <w:p w:rsidR="00766E0F" w:rsidRPr="002040FD" w:rsidRDefault="00766E0F">
      <w:pPr>
        <w:spacing w:after="280" w:afterAutospacing="1"/>
        <w:rPr>
          <w:rFonts w:ascii="Proxima Nova Rg" w:hAnsi="Proxima Nova Rg"/>
        </w:rPr>
      </w:pP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p>
    <w:p w:rsidR="00766E0F" w:rsidRPr="002040FD" w:rsidRDefault="00766E0F">
      <w:pPr>
        <w:spacing w:after="280" w:afterAutospacing="1"/>
        <w:rPr>
          <w:rFonts w:ascii="Proxima Nova Rg" w:hAnsi="Proxima Nova Rg"/>
        </w:rPr>
      </w:pPr>
    </w:p>
    <w:p w:rsidR="00766E0F" w:rsidRPr="002040FD" w:rsidRDefault="00766E0F">
      <w:pPr>
        <w:spacing w:after="280" w:afterAutospacing="1"/>
        <w:rPr>
          <w:rFonts w:ascii="Proxima Nova Rg" w:hAnsi="Proxima Nova Rg"/>
        </w:rPr>
      </w:pPr>
    </w:p>
    <w:p w:rsidR="00766E0F" w:rsidRPr="002040FD" w:rsidRDefault="00766E0F">
      <w:pPr>
        <w:spacing w:after="280" w:afterAutospacing="1"/>
        <w:rPr>
          <w:rFonts w:ascii="Proxima Nova Rg" w:hAnsi="Proxima Nova Rg"/>
        </w:rPr>
      </w:pP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p>
    <w:p w:rsidR="00766E0F" w:rsidRPr="002040FD" w:rsidRDefault="00766E0F">
      <w:pPr>
        <w:pStyle w:val="Div"/>
        <w:spacing w:after="280" w:afterAutospacing="1"/>
        <w:rPr>
          <w:rFonts w:ascii="Proxima Nova Rg" w:hAnsi="Proxima Nova Rg"/>
        </w:rPr>
      </w:pPr>
      <w:r w:rsidRPr="002040FD">
        <w:rPr>
          <w:rFonts w:ascii="Proxima Nova Rg" w:hAnsi="Proxima Nova Rg"/>
          <w:b/>
        </w:rPr>
        <w:t>VERTROUWELIJK</w:t>
      </w:r>
      <w:r w:rsidRPr="002040FD">
        <w:rPr>
          <w:rFonts w:ascii="Proxima Nova Rg" w:hAnsi="Proxima Nova Rg"/>
        </w:rPr>
        <w:t xml:space="preserve"> </w:t>
      </w:r>
    </w:p>
    <w:p w:rsidR="00766E0F" w:rsidRPr="00CD14A0" w:rsidRDefault="00766E0F">
      <w:pPr>
        <w:rPr>
          <w:rFonts w:asciiTheme="minorHAnsi" w:hAnsiTheme="minorHAnsi"/>
          <w:lang w:val="nl-NL"/>
        </w:rPr>
      </w:pPr>
      <w:r w:rsidRPr="002040FD">
        <w:rPr>
          <w:rFonts w:ascii="Proxima Nova Rg" w:hAnsi="Proxima Nova Rg"/>
        </w:rPr>
        <w:br/>
      </w:r>
      <w:r w:rsidRPr="002040FD">
        <w:rPr>
          <w:rFonts w:ascii="Proxima Nova Rg" w:hAnsi="Proxima Nova Rg"/>
          <w:b/>
        </w:rPr>
        <w:t>Versie 1.0</w:t>
      </w:r>
      <w:r w:rsidRPr="002040FD">
        <w:rPr>
          <w:rFonts w:ascii="Proxima Nova Rg" w:hAnsi="Proxima Nova Rg"/>
        </w:rPr>
        <w:br/>
        <w:t xml:space="preserve">Auteur: </w:t>
      </w:r>
      <w:r w:rsidR="00CD14A0" w:rsidRPr="00CD14A0">
        <w:rPr>
          <w:rFonts w:ascii="Proxima Nova Rg" w:hAnsi="Proxima Nova Rg"/>
          <w:lang w:val="nl-NL"/>
        </w:rPr>
        <w:t>K</w:t>
      </w:r>
      <w:r w:rsidR="00CD14A0">
        <w:rPr>
          <w:rFonts w:ascii="Proxima Nova Rg" w:hAnsi="Proxima Nova Rg"/>
          <w:lang w:val="nl-NL"/>
        </w:rPr>
        <w:t>evin Nguyen, Rick Schreijer</w:t>
      </w:r>
      <w:r w:rsidRPr="002040FD">
        <w:rPr>
          <w:rFonts w:ascii="Proxima Nova Rg" w:hAnsi="Proxima Nova Rg"/>
        </w:rPr>
        <w:br/>
        <w:t xml:space="preserve">Laatst gewijzigd op: </w:t>
      </w:r>
      <w:r w:rsidR="00CD14A0" w:rsidRPr="00CD14A0">
        <w:rPr>
          <w:rFonts w:ascii="Proxima Nova Rg" w:hAnsi="Proxima Nova Rg"/>
          <w:lang w:val="nl-NL"/>
        </w:rPr>
        <w:t>2</w:t>
      </w:r>
      <w:r w:rsidR="00CD14A0">
        <w:rPr>
          <w:rFonts w:ascii="Proxima Nova Rg" w:hAnsi="Proxima Nova Rg"/>
          <w:lang w:val="nl-NL"/>
        </w:rPr>
        <w:t>2-03-2020</w:t>
      </w:r>
    </w:p>
    <w:p w:rsidR="00766E0F" w:rsidRPr="002040FD" w:rsidRDefault="00766E0F">
      <w:pPr>
        <w:spacing w:after="280" w:afterAutospacing="1"/>
        <w:rPr>
          <w:rFonts w:ascii="Proxima Nova Rg" w:hAnsi="Proxima Nova Rg"/>
          <w:b/>
          <w:sz w:val="36"/>
        </w:rPr>
      </w:pPr>
      <w:r w:rsidRPr="002040FD">
        <w:rPr>
          <w:rFonts w:ascii="Proxima Nova Rg" w:hAnsi="Proxima Nova Rg"/>
          <w:b/>
          <w:sz w:val="36"/>
        </w:rPr>
        <w:br w:type="page"/>
      </w:r>
      <w:r w:rsidRPr="002040FD">
        <w:rPr>
          <w:rFonts w:ascii="Proxima Nova Rg" w:hAnsi="Proxima Nova Rg"/>
          <w:b/>
          <w:sz w:val="36"/>
        </w:rPr>
        <w:lastRenderedPageBreak/>
        <w:t>Document</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firstRow="0" w:lastRow="0" w:firstColumn="0" w:lastColumn="0" w:noHBand="0" w:noVBand="0"/>
      </w:tblPr>
      <w:tblGrid>
        <w:gridCol w:w="2082"/>
        <w:gridCol w:w="2083"/>
        <w:gridCol w:w="4890"/>
      </w:tblGrid>
      <w:tr w:rsidR="00766E0F" w:rsidRPr="002040FD">
        <w:tc>
          <w:tcPr>
            <w:tcW w:w="1150" w:type="pct"/>
            <w:tcBorders>
              <w:top w:val="outset" w:sz="6" w:space="0" w:color="auto"/>
              <w:left w:val="outset" w:sz="6" w:space="0" w:color="auto"/>
              <w:bottom w:val="outset" w:sz="6" w:space="0" w:color="auto"/>
              <w:right w:val="outset" w:sz="6" w:space="0" w:color="auto"/>
            </w:tcBorders>
            <w:shd w:val="clear" w:color="auto" w:fill="auto"/>
            <w:vAlign w:val="center"/>
          </w:tcPr>
          <w:p w:rsidR="00766E0F" w:rsidRPr="002040FD" w:rsidRDefault="00766E0F">
            <w:pPr>
              <w:rPr>
                <w:rFonts w:ascii="Proxima Nova Rg" w:hAnsi="Proxima Nova Rg"/>
                <w:color w:val="auto"/>
              </w:rPr>
            </w:pPr>
            <w:r w:rsidRPr="002040FD">
              <w:rPr>
                <w:rFonts w:ascii="Proxima Nova Rg" w:hAnsi="Proxima Nova Rg"/>
                <w:b/>
                <w:color w:val="auto"/>
              </w:rPr>
              <w:t xml:space="preserve">Versie </w:t>
            </w:r>
          </w:p>
        </w:tc>
        <w:tc>
          <w:tcPr>
            <w:tcW w:w="1150" w:type="pct"/>
            <w:tcBorders>
              <w:top w:val="outset" w:sz="6" w:space="0" w:color="auto"/>
              <w:left w:val="outset" w:sz="6" w:space="0" w:color="auto"/>
              <w:bottom w:val="outset" w:sz="6" w:space="0" w:color="auto"/>
              <w:right w:val="outset" w:sz="6" w:space="0" w:color="auto"/>
            </w:tcBorders>
            <w:shd w:val="clear" w:color="auto" w:fill="auto"/>
            <w:vAlign w:val="center"/>
          </w:tcPr>
          <w:p w:rsidR="00766E0F" w:rsidRPr="002040FD" w:rsidRDefault="00766E0F">
            <w:pPr>
              <w:rPr>
                <w:rFonts w:ascii="Proxima Nova Rg" w:hAnsi="Proxima Nova Rg"/>
                <w:color w:val="auto"/>
              </w:rPr>
            </w:pPr>
            <w:r w:rsidRPr="002040FD">
              <w:rPr>
                <w:rFonts w:ascii="Proxima Nova Rg" w:hAnsi="Proxima Nova Rg"/>
                <w:b/>
                <w:color w:val="auto"/>
              </w:rPr>
              <w:t xml:space="preserve">Datum </w:t>
            </w:r>
          </w:p>
        </w:tc>
        <w:tc>
          <w:tcPr>
            <w:tcW w:w="2700" w:type="pct"/>
            <w:tcBorders>
              <w:top w:val="outset" w:sz="6" w:space="0" w:color="auto"/>
              <w:left w:val="outset" w:sz="6" w:space="0" w:color="auto"/>
              <w:bottom w:val="outset" w:sz="6" w:space="0" w:color="auto"/>
              <w:right w:val="outset" w:sz="6" w:space="0" w:color="auto"/>
            </w:tcBorders>
            <w:shd w:val="clear" w:color="auto" w:fill="auto"/>
            <w:vAlign w:val="center"/>
          </w:tcPr>
          <w:p w:rsidR="00766E0F" w:rsidRPr="002040FD" w:rsidRDefault="00766E0F">
            <w:pPr>
              <w:rPr>
                <w:rFonts w:ascii="Proxima Nova Rg" w:hAnsi="Proxima Nova Rg"/>
                <w:color w:val="auto"/>
              </w:rPr>
            </w:pPr>
            <w:r w:rsidRPr="002040FD">
              <w:rPr>
                <w:rFonts w:ascii="Proxima Nova Rg" w:hAnsi="Proxima Nova Rg"/>
                <w:b/>
                <w:color w:val="auto"/>
              </w:rPr>
              <w:t xml:space="preserve">Beschrijving </w:t>
            </w:r>
          </w:p>
        </w:tc>
      </w:tr>
      <w:tr w:rsidR="00766E0F" w:rsidRPr="002040FD">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6E0F" w:rsidRPr="002040FD" w:rsidRDefault="00766E0F">
            <w:pPr>
              <w:rPr>
                <w:rFonts w:ascii="Proxima Nova Rg" w:hAnsi="Proxima Nova Rg"/>
              </w:rPr>
            </w:pPr>
            <w:r w:rsidRPr="002040FD">
              <w:rPr>
                <w:rFonts w:ascii="Proxima Nova Rg" w:hAnsi="Proxima Nova Rg"/>
              </w:rPr>
              <w:t xml:space="preserve">1.0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6E0F" w:rsidRPr="009A6E49" w:rsidRDefault="009A6E49">
            <w:pPr>
              <w:rPr>
                <w:rFonts w:ascii="Proxima Nova Rg" w:hAnsi="Proxima Nova Rg"/>
                <w:lang w:val="nl-NL"/>
              </w:rPr>
            </w:pPr>
            <w:r>
              <w:rPr>
                <w:rFonts w:ascii="Proxima Nova Rg" w:hAnsi="Proxima Nova Rg"/>
                <w:lang w:val="nl-NL"/>
              </w:rPr>
              <w:t>22/03/2020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6E0F" w:rsidRPr="009A6E49" w:rsidRDefault="009A6E49">
            <w:pPr>
              <w:rPr>
                <w:rFonts w:ascii="Proxima Nova Rg" w:hAnsi="Proxima Nova Rg"/>
                <w:lang w:val="nl-NL"/>
              </w:rPr>
            </w:pPr>
            <w:r>
              <w:rPr>
                <w:rFonts w:ascii="Proxima Nova Rg" w:hAnsi="Proxima Nova Rg"/>
                <w:lang w:val="nl-NL"/>
              </w:rPr>
              <w:t>Functioneel ontwerp Movie app</w:t>
            </w:r>
          </w:p>
        </w:tc>
      </w:tr>
    </w:tbl>
    <w:p w:rsidR="00766E0F" w:rsidRPr="002040FD" w:rsidRDefault="00766E0F">
      <w:pPr>
        <w:rPr>
          <w:rFonts w:ascii="Proxima Nova Rg" w:hAnsi="Proxima Nova Rg"/>
          <w:i/>
          <w:shd w:val="solid" w:color="FFFF00" w:fill="auto"/>
          <w:lang w:val="nl-NL"/>
        </w:rPr>
      </w:pPr>
    </w:p>
    <w:p w:rsidR="00CD14A0" w:rsidRPr="002040FD" w:rsidRDefault="00766E0F">
      <w:pPr>
        <w:rPr>
          <w:rFonts w:ascii="Proxima Nova Rg" w:hAnsi="Proxima Nova Rg"/>
        </w:rPr>
      </w:pPr>
      <w:r w:rsidRPr="002040FD">
        <w:rPr>
          <w:rFonts w:ascii="Proxima Nova Rg" w:hAnsi="Proxima Nova Rg"/>
          <w:b/>
          <w:sz w:val="36"/>
        </w:rPr>
        <w:br w:type="page"/>
      </w:r>
    </w:p>
    <w:sdt>
      <w:sdtPr>
        <w:rPr>
          <w:rFonts w:ascii="Verdana" w:eastAsia="Verdana" w:hAnsi="Verdana" w:cs="Verdana"/>
          <w:color w:val="000000"/>
          <w:sz w:val="20"/>
          <w:szCs w:val="24"/>
          <w:shd w:val="solid" w:color="FFFFFF" w:fill="auto"/>
          <w:lang w:val="nl-NL" w:eastAsia="ru-RU"/>
        </w:rPr>
        <w:id w:val="852535779"/>
        <w:docPartObj>
          <w:docPartGallery w:val="Table of Contents"/>
          <w:docPartUnique/>
        </w:docPartObj>
      </w:sdtPr>
      <w:sdtEndPr>
        <w:rPr>
          <w:b/>
          <w:bCs/>
        </w:rPr>
      </w:sdtEndPr>
      <w:sdtContent>
        <w:p w:rsidR="00CD14A0" w:rsidRDefault="00CD14A0">
          <w:pPr>
            <w:pStyle w:val="Kopvaninhoudsopgave"/>
          </w:pPr>
          <w:r>
            <w:rPr>
              <w:lang w:val="nl-NL"/>
            </w:rPr>
            <w:t>Inhoud</w:t>
          </w:r>
        </w:p>
        <w:p w:rsidR="00CD14A0" w:rsidRDefault="00CD14A0">
          <w:pPr>
            <w:pStyle w:val="Inhopg1"/>
            <w:tabs>
              <w:tab w:val="right" w:leader="dot" w:pos="9061"/>
            </w:tabs>
            <w:rPr>
              <w:rFonts w:asciiTheme="minorHAnsi" w:eastAsiaTheme="minorEastAsia" w:hAnsiTheme="minorHAnsi" w:cstheme="minorBidi"/>
              <w:noProof/>
              <w:color w:val="auto"/>
              <w:sz w:val="22"/>
              <w:szCs w:val="22"/>
              <w:shd w:val="clear" w:color="auto" w:fill="auto"/>
              <w:lang w:val="en-US" w:eastAsia="en-US"/>
            </w:rPr>
          </w:pPr>
          <w:r>
            <w:fldChar w:fldCharType="begin"/>
          </w:r>
          <w:r>
            <w:instrText xml:space="preserve"> TOC \o "1-3" \h \z \u </w:instrText>
          </w:r>
          <w:r>
            <w:fldChar w:fldCharType="separate"/>
          </w:r>
          <w:hyperlink w:anchor="_Toc35868938" w:history="1">
            <w:r w:rsidRPr="000C23B1">
              <w:rPr>
                <w:rStyle w:val="Hyperlink"/>
                <w:rFonts w:ascii="Proxima Nova Rg" w:hAnsi="Proxima Nova Rg"/>
                <w:noProof/>
              </w:rPr>
              <w:t>Inleiding</w:t>
            </w:r>
            <w:r>
              <w:rPr>
                <w:noProof/>
                <w:webHidden/>
              </w:rPr>
              <w:tab/>
            </w:r>
            <w:r>
              <w:rPr>
                <w:noProof/>
                <w:webHidden/>
              </w:rPr>
              <w:fldChar w:fldCharType="begin"/>
            </w:r>
            <w:r>
              <w:rPr>
                <w:noProof/>
                <w:webHidden/>
              </w:rPr>
              <w:instrText xml:space="preserve"> PAGEREF _Toc35868938 \h </w:instrText>
            </w:r>
            <w:r>
              <w:rPr>
                <w:noProof/>
                <w:webHidden/>
              </w:rPr>
            </w:r>
            <w:r>
              <w:rPr>
                <w:noProof/>
                <w:webHidden/>
              </w:rPr>
              <w:fldChar w:fldCharType="separate"/>
            </w:r>
            <w:r>
              <w:rPr>
                <w:noProof/>
                <w:webHidden/>
              </w:rPr>
              <w:t>4</w:t>
            </w:r>
            <w:r>
              <w:rPr>
                <w:noProof/>
                <w:webHidden/>
              </w:rPr>
              <w:fldChar w:fldCharType="end"/>
            </w:r>
          </w:hyperlink>
        </w:p>
        <w:p w:rsidR="00CD14A0" w:rsidRDefault="00D6581E">
          <w:pPr>
            <w:pStyle w:val="Inhopg2"/>
            <w:tabs>
              <w:tab w:val="right" w:leader="dot" w:pos="9061"/>
            </w:tabs>
            <w:rPr>
              <w:rFonts w:asciiTheme="minorHAnsi" w:eastAsiaTheme="minorEastAsia" w:hAnsiTheme="minorHAnsi" w:cstheme="minorBidi"/>
              <w:noProof/>
              <w:color w:val="auto"/>
              <w:sz w:val="22"/>
              <w:szCs w:val="22"/>
              <w:shd w:val="clear" w:color="auto" w:fill="auto"/>
              <w:lang w:val="en-US" w:eastAsia="en-US"/>
            </w:rPr>
          </w:pPr>
          <w:hyperlink w:anchor="_Toc35868939" w:history="1">
            <w:r w:rsidR="00CD14A0" w:rsidRPr="000C23B1">
              <w:rPr>
                <w:rStyle w:val="Hyperlink"/>
                <w:rFonts w:ascii="Proxima Nova Rg" w:hAnsi="Proxima Nova Rg"/>
                <w:noProof/>
              </w:rPr>
              <w:t>Samenvatting</w:t>
            </w:r>
            <w:r w:rsidR="00CD14A0">
              <w:rPr>
                <w:noProof/>
                <w:webHidden/>
              </w:rPr>
              <w:tab/>
            </w:r>
            <w:r w:rsidR="00CD14A0">
              <w:rPr>
                <w:noProof/>
                <w:webHidden/>
              </w:rPr>
              <w:fldChar w:fldCharType="begin"/>
            </w:r>
            <w:r w:rsidR="00CD14A0">
              <w:rPr>
                <w:noProof/>
                <w:webHidden/>
              </w:rPr>
              <w:instrText xml:space="preserve"> PAGEREF _Toc35868939 \h </w:instrText>
            </w:r>
            <w:r w:rsidR="00CD14A0">
              <w:rPr>
                <w:noProof/>
                <w:webHidden/>
              </w:rPr>
            </w:r>
            <w:r w:rsidR="00CD14A0">
              <w:rPr>
                <w:noProof/>
                <w:webHidden/>
              </w:rPr>
              <w:fldChar w:fldCharType="separate"/>
            </w:r>
            <w:r w:rsidR="00CD14A0">
              <w:rPr>
                <w:noProof/>
                <w:webHidden/>
              </w:rPr>
              <w:t>4</w:t>
            </w:r>
            <w:r w:rsidR="00CD14A0">
              <w:rPr>
                <w:noProof/>
                <w:webHidden/>
              </w:rPr>
              <w:fldChar w:fldCharType="end"/>
            </w:r>
          </w:hyperlink>
        </w:p>
        <w:p w:rsidR="00CD14A0" w:rsidRDefault="00D6581E">
          <w:pPr>
            <w:pStyle w:val="Inhopg2"/>
            <w:tabs>
              <w:tab w:val="right" w:leader="dot" w:pos="9061"/>
            </w:tabs>
            <w:rPr>
              <w:rFonts w:asciiTheme="minorHAnsi" w:eastAsiaTheme="minorEastAsia" w:hAnsiTheme="minorHAnsi" w:cstheme="minorBidi"/>
              <w:noProof/>
              <w:color w:val="auto"/>
              <w:sz w:val="22"/>
              <w:szCs w:val="22"/>
              <w:shd w:val="clear" w:color="auto" w:fill="auto"/>
              <w:lang w:val="en-US" w:eastAsia="en-US"/>
            </w:rPr>
          </w:pPr>
          <w:hyperlink w:anchor="_Toc35868940" w:history="1">
            <w:r w:rsidR="00CD14A0" w:rsidRPr="000C23B1">
              <w:rPr>
                <w:rStyle w:val="Hyperlink"/>
                <w:rFonts w:ascii="Proxima Nova Rg" w:hAnsi="Proxima Nova Rg"/>
                <w:noProof/>
              </w:rPr>
              <w:t>Achtergrond</w:t>
            </w:r>
            <w:r w:rsidR="00CD14A0">
              <w:rPr>
                <w:noProof/>
                <w:webHidden/>
              </w:rPr>
              <w:tab/>
            </w:r>
            <w:r w:rsidR="00CD14A0">
              <w:rPr>
                <w:noProof/>
                <w:webHidden/>
              </w:rPr>
              <w:fldChar w:fldCharType="begin"/>
            </w:r>
            <w:r w:rsidR="00CD14A0">
              <w:rPr>
                <w:noProof/>
                <w:webHidden/>
              </w:rPr>
              <w:instrText xml:space="preserve"> PAGEREF _Toc35868940 \h </w:instrText>
            </w:r>
            <w:r w:rsidR="00CD14A0">
              <w:rPr>
                <w:noProof/>
                <w:webHidden/>
              </w:rPr>
            </w:r>
            <w:r w:rsidR="00CD14A0">
              <w:rPr>
                <w:noProof/>
                <w:webHidden/>
              </w:rPr>
              <w:fldChar w:fldCharType="separate"/>
            </w:r>
            <w:r w:rsidR="00CD14A0">
              <w:rPr>
                <w:noProof/>
                <w:webHidden/>
              </w:rPr>
              <w:t>4</w:t>
            </w:r>
            <w:r w:rsidR="00CD14A0">
              <w:rPr>
                <w:noProof/>
                <w:webHidden/>
              </w:rPr>
              <w:fldChar w:fldCharType="end"/>
            </w:r>
          </w:hyperlink>
        </w:p>
        <w:p w:rsidR="00CD14A0" w:rsidRDefault="00D6581E">
          <w:pPr>
            <w:pStyle w:val="Inhopg2"/>
            <w:tabs>
              <w:tab w:val="right" w:leader="dot" w:pos="9061"/>
            </w:tabs>
            <w:rPr>
              <w:rFonts w:asciiTheme="minorHAnsi" w:eastAsiaTheme="minorEastAsia" w:hAnsiTheme="minorHAnsi" w:cstheme="minorBidi"/>
              <w:noProof/>
              <w:color w:val="auto"/>
              <w:sz w:val="22"/>
              <w:szCs w:val="22"/>
              <w:shd w:val="clear" w:color="auto" w:fill="auto"/>
              <w:lang w:val="en-US" w:eastAsia="en-US"/>
            </w:rPr>
          </w:pPr>
          <w:hyperlink w:anchor="_Toc35868941" w:history="1">
            <w:r w:rsidR="00CD14A0" w:rsidRPr="000C23B1">
              <w:rPr>
                <w:rStyle w:val="Hyperlink"/>
                <w:rFonts w:ascii="Proxima Nova Rg" w:hAnsi="Proxima Nova Rg"/>
                <w:noProof/>
              </w:rPr>
              <w:t>Doelstellingen</w:t>
            </w:r>
            <w:r w:rsidR="00CD14A0">
              <w:rPr>
                <w:noProof/>
                <w:webHidden/>
              </w:rPr>
              <w:tab/>
            </w:r>
            <w:r w:rsidR="00CD14A0">
              <w:rPr>
                <w:noProof/>
                <w:webHidden/>
              </w:rPr>
              <w:fldChar w:fldCharType="begin"/>
            </w:r>
            <w:r w:rsidR="00CD14A0">
              <w:rPr>
                <w:noProof/>
                <w:webHidden/>
              </w:rPr>
              <w:instrText xml:space="preserve"> PAGEREF _Toc35868941 \h </w:instrText>
            </w:r>
            <w:r w:rsidR="00CD14A0">
              <w:rPr>
                <w:noProof/>
                <w:webHidden/>
              </w:rPr>
            </w:r>
            <w:r w:rsidR="00CD14A0">
              <w:rPr>
                <w:noProof/>
                <w:webHidden/>
              </w:rPr>
              <w:fldChar w:fldCharType="separate"/>
            </w:r>
            <w:r w:rsidR="00CD14A0">
              <w:rPr>
                <w:noProof/>
                <w:webHidden/>
              </w:rPr>
              <w:t>4</w:t>
            </w:r>
            <w:r w:rsidR="00CD14A0">
              <w:rPr>
                <w:noProof/>
                <w:webHidden/>
              </w:rPr>
              <w:fldChar w:fldCharType="end"/>
            </w:r>
          </w:hyperlink>
        </w:p>
        <w:p w:rsidR="00CD14A0" w:rsidRDefault="00D6581E">
          <w:pPr>
            <w:pStyle w:val="Inhopg2"/>
            <w:tabs>
              <w:tab w:val="right" w:leader="dot" w:pos="9061"/>
            </w:tabs>
            <w:rPr>
              <w:rFonts w:asciiTheme="minorHAnsi" w:eastAsiaTheme="minorEastAsia" w:hAnsiTheme="minorHAnsi" w:cstheme="minorBidi"/>
              <w:noProof/>
              <w:color w:val="auto"/>
              <w:sz w:val="22"/>
              <w:szCs w:val="22"/>
              <w:shd w:val="clear" w:color="auto" w:fill="auto"/>
              <w:lang w:val="en-US" w:eastAsia="en-US"/>
            </w:rPr>
          </w:pPr>
          <w:hyperlink w:anchor="_Toc35868942" w:history="1">
            <w:r w:rsidR="00CD14A0" w:rsidRPr="000C23B1">
              <w:rPr>
                <w:rStyle w:val="Hyperlink"/>
                <w:rFonts w:ascii="Proxima Nova Rg" w:hAnsi="Proxima Nova Rg"/>
                <w:noProof/>
              </w:rPr>
              <w:t>Over dit document</w:t>
            </w:r>
            <w:r w:rsidR="00CD14A0">
              <w:rPr>
                <w:noProof/>
                <w:webHidden/>
              </w:rPr>
              <w:tab/>
            </w:r>
            <w:r w:rsidR="00CD14A0">
              <w:rPr>
                <w:noProof/>
                <w:webHidden/>
              </w:rPr>
              <w:fldChar w:fldCharType="begin"/>
            </w:r>
            <w:r w:rsidR="00CD14A0">
              <w:rPr>
                <w:noProof/>
                <w:webHidden/>
              </w:rPr>
              <w:instrText xml:space="preserve"> PAGEREF _Toc35868942 \h </w:instrText>
            </w:r>
            <w:r w:rsidR="00CD14A0">
              <w:rPr>
                <w:noProof/>
                <w:webHidden/>
              </w:rPr>
            </w:r>
            <w:r w:rsidR="00CD14A0">
              <w:rPr>
                <w:noProof/>
                <w:webHidden/>
              </w:rPr>
              <w:fldChar w:fldCharType="separate"/>
            </w:r>
            <w:r w:rsidR="00CD14A0">
              <w:rPr>
                <w:noProof/>
                <w:webHidden/>
              </w:rPr>
              <w:t>4</w:t>
            </w:r>
            <w:r w:rsidR="00CD14A0">
              <w:rPr>
                <w:noProof/>
                <w:webHidden/>
              </w:rPr>
              <w:fldChar w:fldCharType="end"/>
            </w:r>
          </w:hyperlink>
        </w:p>
        <w:p w:rsidR="00CD14A0" w:rsidRDefault="00D6581E">
          <w:pPr>
            <w:pStyle w:val="Inhopg1"/>
            <w:tabs>
              <w:tab w:val="right" w:leader="dot" w:pos="9061"/>
            </w:tabs>
            <w:rPr>
              <w:rFonts w:asciiTheme="minorHAnsi" w:eastAsiaTheme="minorEastAsia" w:hAnsiTheme="minorHAnsi" w:cstheme="minorBidi"/>
              <w:noProof/>
              <w:color w:val="auto"/>
              <w:sz w:val="22"/>
              <w:szCs w:val="22"/>
              <w:shd w:val="clear" w:color="auto" w:fill="auto"/>
              <w:lang w:val="en-US" w:eastAsia="en-US"/>
            </w:rPr>
          </w:pPr>
          <w:hyperlink w:anchor="_Toc35868943" w:history="1">
            <w:r w:rsidR="00CD14A0" w:rsidRPr="000C23B1">
              <w:rPr>
                <w:rStyle w:val="Hyperlink"/>
                <w:rFonts w:ascii="Proxima Nova Rg" w:hAnsi="Proxima Nova Rg"/>
                <w:noProof/>
              </w:rPr>
              <w:t>(Mobiele) Applicatie / Website</w:t>
            </w:r>
            <w:r w:rsidR="00CD14A0">
              <w:rPr>
                <w:noProof/>
                <w:webHidden/>
              </w:rPr>
              <w:tab/>
            </w:r>
            <w:r w:rsidR="00CD14A0">
              <w:rPr>
                <w:noProof/>
                <w:webHidden/>
              </w:rPr>
              <w:fldChar w:fldCharType="begin"/>
            </w:r>
            <w:r w:rsidR="00CD14A0">
              <w:rPr>
                <w:noProof/>
                <w:webHidden/>
              </w:rPr>
              <w:instrText xml:space="preserve"> PAGEREF _Toc35868943 \h </w:instrText>
            </w:r>
            <w:r w:rsidR="00CD14A0">
              <w:rPr>
                <w:noProof/>
                <w:webHidden/>
              </w:rPr>
            </w:r>
            <w:r w:rsidR="00CD14A0">
              <w:rPr>
                <w:noProof/>
                <w:webHidden/>
              </w:rPr>
              <w:fldChar w:fldCharType="separate"/>
            </w:r>
            <w:r w:rsidR="00CD14A0">
              <w:rPr>
                <w:noProof/>
                <w:webHidden/>
              </w:rPr>
              <w:t>5</w:t>
            </w:r>
            <w:r w:rsidR="00CD14A0">
              <w:rPr>
                <w:noProof/>
                <w:webHidden/>
              </w:rPr>
              <w:fldChar w:fldCharType="end"/>
            </w:r>
          </w:hyperlink>
        </w:p>
        <w:p w:rsidR="00CD14A0" w:rsidRDefault="00D6581E">
          <w:pPr>
            <w:pStyle w:val="Inhopg2"/>
            <w:tabs>
              <w:tab w:val="right" w:leader="dot" w:pos="9061"/>
            </w:tabs>
            <w:rPr>
              <w:rFonts w:asciiTheme="minorHAnsi" w:eastAsiaTheme="minorEastAsia" w:hAnsiTheme="minorHAnsi" w:cstheme="minorBidi"/>
              <w:noProof/>
              <w:color w:val="auto"/>
              <w:sz w:val="22"/>
              <w:szCs w:val="22"/>
              <w:shd w:val="clear" w:color="auto" w:fill="auto"/>
              <w:lang w:val="en-US" w:eastAsia="en-US"/>
            </w:rPr>
          </w:pPr>
          <w:hyperlink w:anchor="_Toc35868944" w:history="1">
            <w:r w:rsidR="00CD14A0" w:rsidRPr="000C23B1">
              <w:rPr>
                <w:rStyle w:val="Hyperlink"/>
                <w:rFonts w:ascii="Proxima Nova Rg" w:hAnsi="Proxima Nova Rg"/>
                <w:noProof/>
              </w:rPr>
              <w:t>User stories</w:t>
            </w:r>
            <w:r w:rsidR="00CD14A0">
              <w:rPr>
                <w:noProof/>
                <w:webHidden/>
              </w:rPr>
              <w:tab/>
            </w:r>
            <w:r w:rsidR="00CD14A0">
              <w:rPr>
                <w:noProof/>
                <w:webHidden/>
              </w:rPr>
              <w:fldChar w:fldCharType="begin"/>
            </w:r>
            <w:r w:rsidR="00CD14A0">
              <w:rPr>
                <w:noProof/>
                <w:webHidden/>
              </w:rPr>
              <w:instrText xml:space="preserve"> PAGEREF _Toc35868944 \h </w:instrText>
            </w:r>
            <w:r w:rsidR="00CD14A0">
              <w:rPr>
                <w:noProof/>
                <w:webHidden/>
              </w:rPr>
            </w:r>
            <w:r w:rsidR="00CD14A0">
              <w:rPr>
                <w:noProof/>
                <w:webHidden/>
              </w:rPr>
              <w:fldChar w:fldCharType="separate"/>
            </w:r>
            <w:r w:rsidR="00CD14A0">
              <w:rPr>
                <w:noProof/>
                <w:webHidden/>
              </w:rPr>
              <w:t>5</w:t>
            </w:r>
            <w:r w:rsidR="00CD14A0">
              <w:rPr>
                <w:noProof/>
                <w:webHidden/>
              </w:rPr>
              <w:fldChar w:fldCharType="end"/>
            </w:r>
          </w:hyperlink>
        </w:p>
        <w:p w:rsidR="00CD14A0" w:rsidRDefault="00D6581E">
          <w:pPr>
            <w:pStyle w:val="Inhopg2"/>
            <w:tabs>
              <w:tab w:val="right" w:leader="dot" w:pos="9061"/>
            </w:tabs>
            <w:rPr>
              <w:rFonts w:asciiTheme="minorHAnsi" w:eastAsiaTheme="minorEastAsia" w:hAnsiTheme="minorHAnsi" w:cstheme="minorBidi"/>
              <w:noProof/>
              <w:color w:val="auto"/>
              <w:sz w:val="22"/>
              <w:szCs w:val="22"/>
              <w:shd w:val="clear" w:color="auto" w:fill="auto"/>
              <w:lang w:val="en-US" w:eastAsia="en-US"/>
            </w:rPr>
          </w:pPr>
          <w:hyperlink w:anchor="_Toc35868945" w:history="1">
            <w:r w:rsidR="00CD14A0" w:rsidRPr="000C23B1">
              <w:rPr>
                <w:rStyle w:val="Hyperlink"/>
                <w:rFonts w:ascii="Proxima Nova Rg" w:hAnsi="Proxima Nova Rg"/>
                <w:noProof/>
              </w:rPr>
              <w:t>Structuur / Sitemaps</w:t>
            </w:r>
            <w:r w:rsidR="00CD14A0">
              <w:rPr>
                <w:noProof/>
                <w:webHidden/>
              </w:rPr>
              <w:tab/>
            </w:r>
            <w:r w:rsidR="00CD14A0">
              <w:rPr>
                <w:noProof/>
                <w:webHidden/>
              </w:rPr>
              <w:fldChar w:fldCharType="begin"/>
            </w:r>
            <w:r w:rsidR="00CD14A0">
              <w:rPr>
                <w:noProof/>
                <w:webHidden/>
              </w:rPr>
              <w:instrText xml:space="preserve"> PAGEREF _Toc35868945 \h </w:instrText>
            </w:r>
            <w:r w:rsidR="00CD14A0">
              <w:rPr>
                <w:noProof/>
                <w:webHidden/>
              </w:rPr>
            </w:r>
            <w:r w:rsidR="00CD14A0">
              <w:rPr>
                <w:noProof/>
                <w:webHidden/>
              </w:rPr>
              <w:fldChar w:fldCharType="separate"/>
            </w:r>
            <w:r w:rsidR="00CD14A0">
              <w:rPr>
                <w:noProof/>
                <w:webHidden/>
              </w:rPr>
              <w:t>6</w:t>
            </w:r>
            <w:r w:rsidR="00CD14A0">
              <w:rPr>
                <w:noProof/>
                <w:webHidden/>
              </w:rPr>
              <w:fldChar w:fldCharType="end"/>
            </w:r>
          </w:hyperlink>
        </w:p>
        <w:p w:rsidR="00CD14A0" w:rsidRDefault="00D6581E">
          <w:pPr>
            <w:pStyle w:val="Inhopg1"/>
            <w:tabs>
              <w:tab w:val="right" w:leader="dot" w:pos="9061"/>
            </w:tabs>
            <w:rPr>
              <w:rFonts w:asciiTheme="minorHAnsi" w:eastAsiaTheme="minorEastAsia" w:hAnsiTheme="minorHAnsi" w:cstheme="minorBidi"/>
              <w:noProof/>
              <w:color w:val="auto"/>
              <w:sz w:val="22"/>
              <w:szCs w:val="22"/>
              <w:shd w:val="clear" w:color="auto" w:fill="auto"/>
              <w:lang w:val="en-US" w:eastAsia="en-US"/>
            </w:rPr>
          </w:pPr>
          <w:hyperlink w:anchor="_Toc35868946" w:history="1">
            <w:r w:rsidR="00CD14A0" w:rsidRPr="000C23B1">
              <w:rPr>
                <w:rStyle w:val="Hyperlink"/>
                <w:noProof/>
                <w:lang w:val="nl-NL"/>
              </w:rPr>
              <w:t>Data</w:t>
            </w:r>
            <w:r w:rsidR="00CD14A0">
              <w:rPr>
                <w:noProof/>
                <w:webHidden/>
              </w:rPr>
              <w:tab/>
            </w:r>
            <w:r w:rsidR="00CD14A0">
              <w:rPr>
                <w:noProof/>
                <w:webHidden/>
              </w:rPr>
              <w:fldChar w:fldCharType="begin"/>
            </w:r>
            <w:r w:rsidR="00CD14A0">
              <w:rPr>
                <w:noProof/>
                <w:webHidden/>
              </w:rPr>
              <w:instrText xml:space="preserve"> PAGEREF _Toc35868946 \h </w:instrText>
            </w:r>
            <w:r w:rsidR="00CD14A0">
              <w:rPr>
                <w:noProof/>
                <w:webHidden/>
              </w:rPr>
            </w:r>
            <w:r w:rsidR="00CD14A0">
              <w:rPr>
                <w:noProof/>
                <w:webHidden/>
              </w:rPr>
              <w:fldChar w:fldCharType="separate"/>
            </w:r>
            <w:r w:rsidR="00CD14A0">
              <w:rPr>
                <w:noProof/>
                <w:webHidden/>
              </w:rPr>
              <w:t>7</w:t>
            </w:r>
            <w:r w:rsidR="00CD14A0">
              <w:rPr>
                <w:noProof/>
                <w:webHidden/>
              </w:rPr>
              <w:fldChar w:fldCharType="end"/>
            </w:r>
          </w:hyperlink>
        </w:p>
        <w:p w:rsidR="00CD14A0" w:rsidRDefault="00D6581E">
          <w:pPr>
            <w:pStyle w:val="Inhopg2"/>
            <w:tabs>
              <w:tab w:val="right" w:leader="dot" w:pos="9061"/>
            </w:tabs>
            <w:rPr>
              <w:rFonts w:asciiTheme="minorHAnsi" w:eastAsiaTheme="minorEastAsia" w:hAnsiTheme="minorHAnsi" w:cstheme="minorBidi"/>
              <w:noProof/>
              <w:color w:val="auto"/>
              <w:sz w:val="22"/>
              <w:szCs w:val="22"/>
              <w:shd w:val="clear" w:color="auto" w:fill="auto"/>
              <w:lang w:val="en-US" w:eastAsia="en-US"/>
            </w:rPr>
          </w:pPr>
          <w:hyperlink w:anchor="_Toc35868947" w:history="1">
            <w:r w:rsidR="00CD14A0" w:rsidRPr="000C23B1">
              <w:rPr>
                <w:rStyle w:val="Hyperlink"/>
                <w:noProof/>
                <w:lang w:val="nl-NL"/>
              </w:rPr>
              <w:t>ER-diagram</w:t>
            </w:r>
            <w:r w:rsidR="00CD14A0">
              <w:rPr>
                <w:noProof/>
                <w:webHidden/>
              </w:rPr>
              <w:tab/>
            </w:r>
            <w:r w:rsidR="00CD14A0">
              <w:rPr>
                <w:noProof/>
                <w:webHidden/>
              </w:rPr>
              <w:fldChar w:fldCharType="begin"/>
            </w:r>
            <w:r w:rsidR="00CD14A0">
              <w:rPr>
                <w:noProof/>
                <w:webHidden/>
              </w:rPr>
              <w:instrText xml:space="preserve"> PAGEREF _Toc35868947 \h </w:instrText>
            </w:r>
            <w:r w:rsidR="00CD14A0">
              <w:rPr>
                <w:noProof/>
                <w:webHidden/>
              </w:rPr>
            </w:r>
            <w:r w:rsidR="00CD14A0">
              <w:rPr>
                <w:noProof/>
                <w:webHidden/>
              </w:rPr>
              <w:fldChar w:fldCharType="separate"/>
            </w:r>
            <w:r w:rsidR="00CD14A0">
              <w:rPr>
                <w:noProof/>
                <w:webHidden/>
              </w:rPr>
              <w:t>7</w:t>
            </w:r>
            <w:r w:rsidR="00CD14A0">
              <w:rPr>
                <w:noProof/>
                <w:webHidden/>
              </w:rPr>
              <w:fldChar w:fldCharType="end"/>
            </w:r>
          </w:hyperlink>
        </w:p>
        <w:p w:rsidR="00CD14A0" w:rsidRDefault="00D6581E">
          <w:pPr>
            <w:pStyle w:val="Inhopg2"/>
            <w:tabs>
              <w:tab w:val="right" w:leader="dot" w:pos="9061"/>
            </w:tabs>
            <w:rPr>
              <w:rFonts w:asciiTheme="minorHAnsi" w:eastAsiaTheme="minorEastAsia" w:hAnsiTheme="minorHAnsi" w:cstheme="minorBidi"/>
              <w:noProof/>
              <w:color w:val="auto"/>
              <w:sz w:val="22"/>
              <w:szCs w:val="22"/>
              <w:shd w:val="clear" w:color="auto" w:fill="auto"/>
              <w:lang w:val="en-US" w:eastAsia="en-US"/>
            </w:rPr>
          </w:pPr>
          <w:hyperlink w:anchor="_Toc35868948" w:history="1">
            <w:r w:rsidR="00CD14A0">
              <w:rPr>
                <w:noProof/>
                <w:webHidden/>
              </w:rPr>
              <w:tab/>
            </w:r>
            <w:r w:rsidR="00CD14A0">
              <w:rPr>
                <w:noProof/>
                <w:webHidden/>
              </w:rPr>
              <w:fldChar w:fldCharType="begin"/>
            </w:r>
            <w:r w:rsidR="00CD14A0">
              <w:rPr>
                <w:noProof/>
                <w:webHidden/>
              </w:rPr>
              <w:instrText xml:space="preserve"> PAGEREF _Toc35868948 \h </w:instrText>
            </w:r>
            <w:r w:rsidR="00CD14A0">
              <w:rPr>
                <w:noProof/>
                <w:webHidden/>
              </w:rPr>
            </w:r>
            <w:r w:rsidR="00CD14A0">
              <w:rPr>
                <w:noProof/>
                <w:webHidden/>
              </w:rPr>
              <w:fldChar w:fldCharType="separate"/>
            </w:r>
            <w:r w:rsidR="00CD14A0">
              <w:rPr>
                <w:noProof/>
                <w:webHidden/>
              </w:rPr>
              <w:t>7</w:t>
            </w:r>
            <w:r w:rsidR="00CD14A0">
              <w:rPr>
                <w:noProof/>
                <w:webHidden/>
              </w:rPr>
              <w:fldChar w:fldCharType="end"/>
            </w:r>
          </w:hyperlink>
        </w:p>
        <w:p w:rsidR="00CD14A0" w:rsidRDefault="00D6581E">
          <w:pPr>
            <w:pStyle w:val="Inhopg1"/>
            <w:tabs>
              <w:tab w:val="right" w:leader="dot" w:pos="9061"/>
            </w:tabs>
            <w:rPr>
              <w:rFonts w:asciiTheme="minorHAnsi" w:eastAsiaTheme="minorEastAsia" w:hAnsiTheme="minorHAnsi" w:cstheme="minorBidi"/>
              <w:noProof/>
              <w:color w:val="auto"/>
              <w:sz w:val="22"/>
              <w:szCs w:val="22"/>
              <w:shd w:val="clear" w:color="auto" w:fill="auto"/>
              <w:lang w:val="en-US" w:eastAsia="en-US"/>
            </w:rPr>
          </w:pPr>
          <w:hyperlink w:anchor="_Toc35868949" w:history="1">
            <w:r w:rsidR="00CD14A0" w:rsidRPr="000C23B1">
              <w:rPr>
                <w:rStyle w:val="Hyperlink"/>
                <w:noProof/>
              </w:rPr>
              <w:t>Functionaliteit per Pagina</w:t>
            </w:r>
            <w:r w:rsidR="00CD14A0">
              <w:rPr>
                <w:noProof/>
                <w:webHidden/>
              </w:rPr>
              <w:tab/>
            </w:r>
            <w:r w:rsidR="00CD14A0">
              <w:rPr>
                <w:noProof/>
                <w:webHidden/>
              </w:rPr>
              <w:fldChar w:fldCharType="begin"/>
            </w:r>
            <w:r w:rsidR="00CD14A0">
              <w:rPr>
                <w:noProof/>
                <w:webHidden/>
              </w:rPr>
              <w:instrText xml:space="preserve"> PAGEREF _Toc35868949 \h </w:instrText>
            </w:r>
            <w:r w:rsidR="00CD14A0">
              <w:rPr>
                <w:noProof/>
                <w:webHidden/>
              </w:rPr>
            </w:r>
            <w:r w:rsidR="00CD14A0">
              <w:rPr>
                <w:noProof/>
                <w:webHidden/>
              </w:rPr>
              <w:fldChar w:fldCharType="separate"/>
            </w:r>
            <w:r w:rsidR="00CD14A0">
              <w:rPr>
                <w:noProof/>
                <w:webHidden/>
              </w:rPr>
              <w:t>8</w:t>
            </w:r>
            <w:r w:rsidR="00CD14A0">
              <w:rPr>
                <w:noProof/>
                <w:webHidden/>
              </w:rPr>
              <w:fldChar w:fldCharType="end"/>
            </w:r>
          </w:hyperlink>
        </w:p>
        <w:p w:rsidR="00CD14A0" w:rsidRDefault="00D6581E">
          <w:pPr>
            <w:pStyle w:val="Inhopg2"/>
            <w:tabs>
              <w:tab w:val="right" w:leader="dot" w:pos="9061"/>
            </w:tabs>
            <w:rPr>
              <w:rFonts w:asciiTheme="minorHAnsi" w:eastAsiaTheme="minorEastAsia" w:hAnsiTheme="minorHAnsi" w:cstheme="minorBidi"/>
              <w:noProof/>
              <w:color w:val="auto"/>
              <w:sz w:val="22"/>
              <w:szCs w:val="22"/>
              <w:shd w:val="clear" w:color="auto" w:fill="auto"/>
              <w:lang w:val="en-US" w:eastAsia="en-US"/>
            </w:rPr>
          </w:pPr>
          <w:hyperlink w:anchor="_Toc35868950" w:history="1">
            <w:r w:rsidR="00CD14A0" w:rsidRPr="000C23B1">
              <w:rPr>
                <w:rStyle w:val="Hyperlink"/>
                <w:rFonts w:ascii="Proxima Nova Rg" w:hAnsi="Proxima Nova Rg"/>
                <w:noProof/>
              </w:rPr>
              <w:t>Authenticatieproces</w:t>
            </w:r>
            <w:r w:rsidR="00CD14A0">
              <w:rPr>
                <w:noProof/>
                <w:webHidden/>
              </w:rPr>
              <w:tab/>
            </w:r>
            <w:r w:rsidR="00CD14A0">
              <w:rPr>
                <w:noProof/>
                <w:webHidden/>
              </w:rPr>
              <w:fldChar w:fldCharType="begin"/>
            </w:r>
            <w:r w:rsidR="00CD14A0">
              <w:rPr>
                <w:noProof/>
                <w:webHidden/>
              </w:rPr>
              <w:instrText xml:space="preserve"> PAGEREF _Toc35868950 \h </w:instrText>
            </w:r>
            <w:r w:rsidR="00CD14A0">
              <w:rPr>
                <w:noProof/>
                <w:webHidden/>
              </w:rPr>
            </w:r>
            <w:r w:rsidR="00CD14A0">
              <w:rPr>
                <w:noProof/>
                <w:webHidden/>
              </w:rPr>
              <w:fldChar w:fldCharType="separate"/>
            </w:r>
            <w:r w:rsidR="00CD14A0">
              <w:rPr>
                <w:noProof/>
                <w:webHidden/>
              </w:rPr>
              <w:t>8</w:t>
            </w:r>
            <w:r w:rsidR="00CD14A0">
              <w:rPr>
                <w:noProof/>
                <w:webHidden/>
              </w:rPr>
              <w:fldChar w:fldCharType="end"/>
            </w:r>
          </w:hyperlink>
        </w:p>
        <w:p w:rsidR="00CD14A0" w:rsidRDefault="00D6581E">
          <w:pPr>
            <w:pStyle w:val="Inhopg2"/>
            <w:tabs>
              <w:tab w:val="right" w:leader="dot" w:pos="9061"/>
            </w:tabs>
            <w:rPr>
              <w:rFonts w:asciiTheme="minorHAnsi" w:eastAsiaTheme="minorEastAsia" w:hAnsiTheme="minorHAnsi" w:cstheme="minorBidi"/>
              <w:noProof/>
              <w:color w:val="auto"/>
              <w:sz w:val="22"/>
              <w:szCs w:val="22"/>
              <w:shd w:val="clear" w:color="auto" w:fill="auto"/>
              <w:lang w:val="en-US" w:eastAsia="en-US"/>
            </w:rPr>
          </w:pPr>
          <w:hyperlink w:anchor="_Toc35868951" w:history="1">
            <w:r w:rsidR="00CD14A0" w:rsidRPr="000C23B1">
              <w:rPr>
                <w:rStyle w:val="Hyperlink"/>
                <w:noProof/>
                <w:lang w:val="en-US"/>
              </w:rPr>
              <w:t>Hoofdscherm</w:t>
            </w:r>
            <w:r w:rsidR="00CD14A0">
              <w:rPr>
                <w:noProof/>
                <w:webHidden/>
              </w:rPr>
              <w:tab/>
            </w:r>
            <w:r w:rsidR="00CD14A0">
              <w:rPr>
                <w:noProof/>
                <w:webHidden/>
              </w:rPr>
              <w:fldChar w:fldCharType="begin"/>
            </w:r>
            <w:r w:rsidR="00CD14A0">
              <w:rPr>
                <w:noProof/>
                <w:webHidden/>
              </w:rPr>
              <w:instrText xml:space="preserve"> PAGEREF _Toc35868951 \h </w:instrText>
            </w:r>
            <w:r w:rsidR="00CD14A0">
              <w:rPr>
                <w:noProof/>
                <w:webHidden/>
              </w:rPr>
            </w:r>
            <w:r w:rsidR="00CD14A0">
              <w:rPr>
                <w:noProof/>
                <w:webHidden/>
              </w:rPr>
              <w:fldChar w:fldCharType="separate"/>
            </w:r>
            <w:r w:rsidR="00CD14A0">
              <w:rPr>
                <w:noProof/>
                <w:webHidden/>
              </w:rPr>
              <w:t>8</w:t>
            </w:r>
            <w:r w:rsidR="00CD14A0">
              <w:rPr>
                <w:noProof/>
                <w:webHidden/>
              </w:rPr>
              <w:fldChar w:fldCharType="end"/>
            </w:r>
          </w:hyperlink>
        </w:p>
        <w:p w:rsidR="00CD14A0" w:rsidRDefault="00D6581E">
          <w:pPr>
            <w:pStyle w:val="Inhopg2"/>
            <w:tabs>
              <w:tab w:val="right" w:leader="dot" w:pos="9061"/>
            </w:tabs>
            <w:rPr>
              <w:rFonts w:asciiTheme="minorHAnsi" w:eastAsiaTheme="minorEastAsia" w:hAnsiTheme="minorHAnsi" w:cstheme="minorBidi"/>
              <w:noProof/>
              <w:color w:val="auto"/>
              <w:sz w:val="22"/>
              <w:szCs w:val="22"/>
              <w:shd w:val="clear" w:color="auto" w:fill="auto"/>
              <w:lang w:val="en-US" w:eastAsia="en-US"/>
            </w:rPr>
          </w:pPr>
          <w:hyperlink w:anchor="_Toc35868952" w:history="1">
            <w:r w:rsidR="00CD14A0" w:rsidRPr="000C23B1">
              <w:rPr>
                <w:rStyle w:val="Hyperlink"/>
                <w:noProof/>
                <w:lang w:val="nl-NL"/>
              </w:rPr>
              <w:t>Detailpagina</w:t>
            </w:r>
            <w:r w:rsidR="00CD14A0">
              <w:rPr>
                <w:noProof/>
                <w:webHidden/>
              </w:rPr>
              <w:tab/>
            </w:r>
            <w:r w:rsidR="00CD14A0">
              <w:rPr>
                <w:noProof/>
                <w:webHidden/>
              </w:rPr>
              <w:fldChar w:fldCharType="begin"/>
            </w:r>
            <w:r w:rsidR="00CD14A0">
              <w:rPr>
                <w:noProof/>
                <w:webHidden/>
              </w:rPr>
              <w:instrText xml:space="preserve"> PAGEREF _Toc35868952 \h </w:instrText>
            </w:r>
            <w:r w:rsidR="00CD14A0">
              <w:rPr>
                <w:noProof/>
                <w:webHidden/>
              </w:rPr>
            </w:r>
            <w:r w:rsidR="00CD14A0">
              <w:rPr>
                <w:noProof/>
                <w:webHidden/>
              </w:rPr>
              <w:fldChar w:fldCharType="separate"/>
            </w:r>
            <w:r w:rsidR="00CD14A0">
              <w:rPr>
                <w:noProof/>
                <w:webHidden/>
              </w:rPr>
              <w:t>9</w:t>
            </w:r>
            <w:r w:rsidR="00CD14A0">
              <w:rPr>
                <w:noProof/>
                <w:webHidden/>
              </w:rPr>
              <w:fldChar w:fldCharType="end"/>
            </w:r>
          </w:hyperlink>
        </w:p>
        <w:p w:rsidR="00CD14A0" w:rsidRDefault="00D6581E">
          <w:pPr>
            <w:pStyle w:val="Inhopg1"/>
            <w:tabs>
              <w:tab w:val="right" w:leader="dot" w:pos="9061"/>
            </w:tabs>
            <w:rPr>
              <w:rFonts w:asciiTheme="minorHAnsi" w:eastAsiaTheme="minorEastAsia" w:hAnsiTheme="minorHAnsi" w:cstheme="minorBidi"/>
              <w:noProof/>
              <w:color w:val="auto"/>
              <w:sz w:val="22"/>
              <w:szCs w:val="22"/>
              <w:shd w:val="clear" w:color="auto" w:fill="auto"/>
              <w:lang w:val="en-US" w:eastAsia="en-US"/>
            </w:rPr>
          </w:pPr>
          <w:hyperlink w:anchor="_Toc35868953" w:history="1">
            <w:r w:rsidR="00CD14A0" w:rsidRPr="000C23B1">
              <w:rPr>
                <w:rStyle w:val="Hyperlink"/>
                <w:rFonts w:ascii="Proxima Nova Rg" w:hAnsi="Proxima Nova Rg"/>
                <w:noProof/>
              </w:rPr>
              <w:t>Openstaande Kwesties</w:t>
            </w:r>
            <w:r w:rsidR="00CD14A0">
              <w:rPr>
                <w:noProof/>
                <w:webHidden/>
              </w:rPr>
              <w:tab/>
            </w:r>
            <w:r w:rsidR="00CD14A0">
              <w:rPr>
                <w:noProof/>
                <w:webHidden/>
              </w:rPr>
              <w:fldChar w:fldCharType="begin"/>
            </w:r>
            <w:r w:rsidR="00CD14A0">
              <w:rPr>
                <w:noProof/>
                <w:webHidden/>
              </w:rPr>
              <w:instrText xml:space="preserve"> PAGEREF _Toc35868953 \h </w:instrText>
            </w:r>
            <w:r w:rsidR="00CD14A0">
              <w:rPr>
                <w:noProof/>
                <w:webHidden/>
              </w:rPr>
            </w:r>
            <w:r w:rsidR="00CD14A0">
              <w:rPr>
                <w:noProof/>
                <w:webHidden/>
              </w:rPr>
              <w:fldChar w:fldCharType="separate"/>
            </w:r>
            <w:r w:rsidR="00CD14A0">
              <w:rPr>
                <w:noProof/>
                <w:webHidden/>
              </w:rPr>
              <w:t>10</w:t>
            </w:r>
            <w:r w:rsidR="00CD14A0">
              <w:rPr>
                <w:noProof/>
                <w:webHidden/>
              </w:rPr>
              <w:fldChar w:fldCharType="end"/>
            </w:r>
          </w:hyperlink>
        </w:p>
        <w:p w:rsidR="00CD14A0" w:rsidRDefault="00D6581E">
          <w:pPr>
            <w:pStyle w:val="Inhopg1"/>
            <w:tabs>
              <w:tab w:val="right" w:leader="dot" w:pos="9061"/>
            </w:tabs>
            <w:rPr>
              <w:rFonts w:asciiTheme="minorHAnsi" w:eastAsiaTheme="minorEastAsia" w:hAnsiTheme="minorHAnsi" w:cstheme="minorBidi"/>
              <w:noProof/>
              <w:color w:val="auto"/>
              <w:sz w:val="22"/>
              <w:szCs w:val="22"/>
              <w:shd w:val="clear" w:color="auto" w:fill="auto"/>
              <w:lang w:val="en-US" w:eastAsia="en-US"/>
            </w:rPr>
          </w:pPr>
          <w:hyperlink w:anchor="_Toc35868954" w:history="1">
            <w:r w:rsidR="00CD14A0" w:rsidRPr="000C23B1">
              <w:rPr>
                <w:rStyle w:val="Hyperlink"/>
                <w:rFonts w:ascii="Proxima Nova Rg" w:hAnsi="Proxima Nova Rg"/>
                <w:noProof/>
              </w:rPr>
              <w:t>Opmerkingen voor Design</w:t>
            </w:r>
            <w:r w:rsidR="00CD14A0">
              <w:rPr>
                <w:noProof/>
                <w:webHidden/>
              </w:rPr>
              <w:tab/>
            </w:r>
            <w:r w:rsidR="00CD14A0">
              <w:rPr>
                <w:noProof/>
                <w:webHidden/>
              </w:rPr>
              <w:fldChar w:fldCharType="begin"/>
            </w:r>
            <w:r w:rsidR="00CD14A0">
              <w:rPr>
                <w:noProof/>
                <w:webHidden/>
              </w:rPr>
              <w:instrText xml:space="preserve"> PAGEREF _Toc35868954 \h </w:instrText>
            </w:r>
            <w:r w:rsidR="00CD14A0">
              <w:rPr>
                <w:noProof/>
                <w:webHidden/>
              </w:rPr>
            </w:r>
            <w:r w:rsidR="00CD14A0">
              <w:rPr>
                <w:noProof/>
                <w:webHidden/>
              </w:rPr>
              <w:fldChar w:fldCharType="separate"/>
            </w:r>
            <w:r w:rsidR="00CD14A0">
              <w:rPr>
                <w:noProof/>
                <w:webHidden/>
              </w:rPr>
              <w:t>11</w:t>
            </w:r>
            <w:r w:rsidR="00CD14A0">
              <w:rPr>
                <w:noProof/>
                <w:webHidden/>
              </w:rPr>
              <w:fldChar w:fldCharType="end"/>
            </w:r>
          </w:hyperlink>
        </w:p>
        <w:p w:rsidR="00CD14A0" w:rsidRDefault="00CD14A0">
          <w:r>
            <w:rPr>
              <w:b/>
              <w:bCs/>
              <w:lang w:val="nl-NL"/>
            </w:rPr>
            <w:fldChar w:fldCharType="end"/>
          </w:r>
        </w:p>
      </w:sdtContent>
    </w:sdt>
    <w:p w:rsidR="00766E0F" w:rsidRPr="002040FD" w:rsidRDefault="00766E0F">
      <w:pPr>
        <w:rPr>
          <w:rFonts w:ascii="Proxima Nova Rg" w:hAnsi="Proxima Nova Rg"/>
        </w:rPr>
      </w:pPr>
      <w:r w:rsidRPr="002040FD">
        <w:rPr>
          <w:rFonts w:ascii="Proxima Nova Rg" w:hAnsi="Proxima Nova Rg"/>
        </w:rPr>
        <w:br/>
      </w:r>
    </w:p>
    <w:p w:rsidR="00766E0F" w:rsidRPr="002040FD" w:rsidRDefault="00766E0F">
      <w:pPr>
        <w:pStyle w:val="Kop1"/>
        <w:spacing w:after="280" w:afterAutospacing="1"/>
        <w:rPr>
          <w:rFonts w:ascii="Proxima Nova Rg" w:hAnsi="Proxima Nova Rg"/>
        </w:rPr>
      </w:pPr>
      <w:bookmarkStart w:id="0" w:name="Inleiding_13319681405589923_94_257558866"/>
      <w:bookmarkEnd w:id="0"/>
      <w:r w:rsidRPr="002040FD">
        <w:rPr>
          <w:rFonts w:ascii="Proxima Nova Rg" w:hAnsi="Proxima Nova Rg"/>
        </w:rPr>
        <w:br w:type="page"/>
      </w:r>
      <w:bookmarkStart w:id="1" w:name="_Toc475522955"/>
      <w:bookmarkStart w:id="2" w:name="_Toc35868938"/>
      <w:r w:rsidRPr="002040FD">
        <w:rPr>
          <w:rFonts w:ascii="Proxima Nova Rg" w:hAnsi="Proxima Nova Rg"/>
        </w:rPr>
        <w:lastRenderedPageBreak/>
        <w:t>Inleiding</w:t>
      </w:r>
      <w:bookmarkEnd w:id="1"/>
      <w:bookmarkEnd w:id="2"/>
      <w:r w:rsidRPr="002040FD">
        <w:rPr>
          <w:rFonts w:ascii="Proxima Nova Rg" w:hAnsi="Proxima Nova Rg"/>
        </w:rPr>
        <w:t xml:space="preserve"> </w:t>
      </w:r>
    </w:p>
    <w:p w:rsidR="009A6E49" w:rsidRDefault="009A6E49" w:rsidP="00766E0F">
      <w:pPr>
        <w:rPr>
          <w:rFonts w:asciiTheme="minorHAnsi" w:hAnsiTheme="minorHAnsi"/>
        </w:rPr>
      </w:pPr>
    </w:p>
    <w:p w:rsidR="009A6E49" w:rsidRPr="00657A44" w:rsidRDefault="00657A44" w:rsidP="00766E0F">
      <w:pPr>
        <w:rPr>
          <w:rFonts w:asciiTheme="minorHAnsi" w:hAnsiTheme="minorHAnsi"/>
          <w:lang w:val="nl-NL"/>
        </w:rPr>
      </w:pPr>
      <w:r>
        <w:rPr>
          <w:rFonts w:asciiTheme="minorHAnsi" w:hAnsiTheme="minorHAnsi"/>
          <w:lang w:val="nl-NL"/>
        </w:rPr>
        <w:t>Op de huidige app-store is er nog geen goede applicatie te vinden die ervoor zorgt dat een gebruiker kan zien welke films er op het moment allemaal zijn. Dhr. Ambesi heeft daarom de opdracht gegeven om een app te ontwikkelen die dit wel kan. Om te laten zien wat het team van groep D in gedachten heeft is er een FO opgesteld om te laten zien wat hun visie is. Het FO document wordt bijgehouden door Dhr. R Schreijer en zou in de loop van het project mogelijk worden bijgewerkt.</w:t>
      </w:r>
    </w:p>
    <w:p w:rsidR="00766E0F" w:rsidRPr="002040FD" w:rsidRDefault="00766E0F" w:rsidP="00766E0F">
      <w:pPr>
        <w:rPr>
          <w:rFonts w:ascii="Proxima Nova Rg" w:hAnsi="Proxima Nova Rg"/>
          <w:lang w:val="nl-NL"/>
        </w:rPr>
      </w:pPr>
    </w:p>
    <w:p w:rsidR="00766E0F" w:rsidRPr="002040FD" w:rsidRDefault="00766E0F">
      <w:pPr>
        <w:pStyle w:val="Kop2"/>
        <w:spacing w:after="280" w:afterAutospacing="1"/>
        <w:rPr>
          <w:rFonts w:ascii="Proxima Nova Rg" w:hAnsi="Proxima Nova Rg"/>
        </w:rPr>
      </w:pPr>
      <w:bookmarkStart w:id="3" w:name="Samenvatting_8151478403120832_"/>
      <w:bookmarkStart w:id="4" w:name="_Toc475522956"/>
      <w:bookmarkStart w:id="5" w:name="_Toc35868939"/>
      <w:bookmarkEnd w:id="3"/>
      <w:r w:rsidRPr="002040FD">
        <w:rPr>
          <w:rFonts w:ascii="Proxima Nova Rg" w:hAnsi="Proxima Nova Rg"/>
        </w:rPr>
        <w:t>Samenvatting</w:t>
      </w:r>
      <w:bookmarkEnd w:id="4"/>
      <w:bookmarkEnd w:id="5"/>
      <w:r w:rsidRPr="002040FD">
        <w:rPr>
          <w:rFonts w:ascii="Proxima Nova Rg" w:hAnsi="Proxima Nova Rg"/>
        </w:rPr>
        <w:t xml:space="preserve"> </w:t>
      </w:r>
    </w:p>
    <w:p w:rsidR="00766E0F" w:rsidRPr="002040FD" w:rsidRDefault="00766E0F" w:rsidP="00766E0F">
      <w:pPr>
        <w:rPr>
          <w:rFonts w:ascii="Proxima Nova Rg" w:hAnsi="Proxima Nova Rg"/>
          <w:lang w:val="nl-NL"/>
        </w:rPr>
      </w:pPr>
      <w:r w:rsidRPr="002040FD">
        <w:rPr>
          <w:rFonts w:ascii="Proxima Nova Rg" w:hAnsi="Proxima Nova Rg" w:cs="Times New Roman"/>
          <w:b/>
          <w:sz w:val="22"/>
          <w:szCs w:val="22"/>
          <w:lang w:val="nl-NL"/>
        </w:rPr>
        <w:t>“</w:t>
      </w:r>
      <w:r w:rsidRPr="002040FD">
        <w:rPr>
          <w:rFonts w:ascii="Proxima Nova Rg" w:hAnsi="Proxima Nova Rg"/>
          <w:i/>
        </w:rPr>
        <w:t>Plaats hier een korte samenvatting van het document. De definitieve versie van een FO bevat vaak 50-100 pagina's. Degenen die weinig tijd hebben zouden hier een korte toelichting kunnen lezen over de belangrijkste onderdelen die het FO bevat.</w:t>
      </w:r>
      <w:r w:rsidRPr="002040FD">
        <w:rPr>
          <w:rFonts w:ascii="Proxima Nova Rg" w:hAnsi="Proxima Nova Rg" w:cs="Times New Roman"/>
          <w:b/>
          <w:sz w:val="22"/>
          <w:szCs w:val="22"/>
          <w:lang w:val="nl-NL"/>
        </w:rPr>
        <w:t>”</w:t>
      </w:r>
      <w:r w:rsidRPr="002040FD">
        <w:rPr>
          <w:rFonts w:ascii="Proxima Nova Rg" w:hAnsi="Proxima Nova Rg" w:cs="Times New Roman"/>
          <w:b/>
          <w:sz w:val="32"/>
          <w:szCs w:val="32"/>
        </w:rPr>
        <w:t xml:space="preserve"> </w:t>
      </w:r>
    </w:p>
    <w:p w:rsidR="00766E0F" w:rsidRPr="002040FD" w:rsidRDefault="00766E0F" w:rsidP="00766E0F">
      <w:pPr>
        <w:rPr>
          <w:rFonts w:ascii="Proxima Nova Rg" w:hAnsi="Proxima Nova Rg"/>
          <w:lang w:val="nl-NL"/>
        </w:rPr>
      </w:pPr>
    </w:p>
    <w:p w:rsidR="00766E0F" w:rsidRPr="002040FD" w:rsidRDefault="00766E0F">
      <w:pPr>
        <w:pStyle w:val="Kop2"/>
        <w:spacing w:after="280" w:afterAutospacing="1"/>
        <w:rPr>
          <w:rFonts w:ascii="Proxima Nova Rg" w:hAnsi="Proxima Nova Rg"/>
        </w:rPr>
      </w:pPr>
      <w:bookmarkStart w:id="6" w:name="Achtergrond_04355882611349593_"/>
      <w:bookmarkStart w:id="7" w:name="_Toc475522957"/>
      <w:bookmarkStart w:id="8" w:name="_Toc35868940"/>
      <w:bookmarkEnd w:id="6"/>
      <w:r w:rsidRPr="002040FD">
        <w:rPr>
          <w:rFonts w:ascii="Proxima Nova Rg" w:hAnsi="Proxima Nova Rg"/>
        </w:rPr>
        <w:t>Achtergrond</w:t>
      </w:r>
      <w:bookmarkEnd w:id="7"/>
      <w:bookmarkEnd w:id="8"/>
      <w:r w:rsidRPr="002040FD">
        <w:rPr>
          <w:rFonts w:ascii="Proxima Nova Rg" w:hAnsi="Proxima Nova Rg"/>
        </w:rPr>
        <w:t xml:space="preserve"> </w:t>
      </w:r>
    </w:p>
    <w:p w:rsidR="00766E0F" w:rsidRDefault="00766E0F" w:rsidP="00766E0F">
      <w:pPr>
        <w:rPr>
          <w:rFonts w:ascii="Proxima Nova Rg" w:hAnsi="Proxima Nova Rg" w:cs="Times New Roman"/>
          <w:b/>
          <w:sz w:val="22"/>
          <w:szCs w:val="22"/>
          <w:lang w:val="nl-NL"/>
        </w:rPr>
      </w:pPr>
      <w:r w:rsidRPr="002040FD">
        <w:rPr>
          <w:rFonts w:ascii="Proxima Nova Rg" w:hAnsi="Proxima Nova Rg" w:cs="Times New Roman"/>
          <w:b/>
          <w:sz w:val="22"/>
          <w:szCs w:val="22"/>
          <w:lang w:val="nl-NL"/>
        </w:rPr>
        <w:t>“</w:t>
      </w:r>
      <w:r w:rsidRPr="002040FD">
        <w:rPr>
          <w:rFonts w:ascii="Proxima Nova Rg" w:hAnsi="Proxima Nova Rg"/>
          <w:i/>
        </w:rPr>
        <w:t>Hier wordt de aanleiding van de opdracht beschreven. Dit geeft personen die minder bij het project betrokken zijn (denk aan bijvoorbeeld meelezers) de gelegenheid om alles in het juiste perspectief te plaatsen.</w:t>
      </w:r>
      <w:r w:rsidRPr="002040FD">
        <w:rPr>
          <w:rFonts w:ascii="Proxima Nova Rg" w:hAnsi="Proxima Nova Rg" w:cs="Times New Roman"/>
          <w:b/>
          <w:sz w:val="22"/>
          <w:szCs w:val="22"/>
          <w:lang w:val="nl-NL"/>
        </w:rPr>
        <w:t>”</w:t>
      </w:r>
    </w:p>
    <w:p w:rsidR="00C96F56" w:rsidRDefault="00C96F56" w:rsidP="00766E0F">
      <w:pPr>
        <w:rPr>
          <w:rFonts w:asciiTheme="minorHAnsi" w:hAnsiTheme="minorHAnsi"/>
          <w:lang w:val="nl-NL"/>
        </w:rPr>
      </w:pPr>
      <w:r>
        <w:rPr>
          <w:rFonts w:asciiTheme="minorHAnsi" w:hAnsiTheme="minorHAnsi"/>
          <w:lang w:val="nl-NL"/>
        </w:rPr>
        <w:t>De nieuwe app die ontwikkelt wordt komt vanui</w:t>
      </w:r>
      <w:r w:rsidR="00765547">
        <w:rPr>
          <w:rFonts w:asciiTheme="minorHAnsi" w:hAnsiTheme="minorHAnsi"/>
          <w:lang w:val="nl-NL"/>
        </w:rPr>
        <w:t>t de opdracht van Dhr. D Ambesi, de app moet zorgen dat er een optie komt voor gebruikers om te zoeken naar films, op kan op het huidige moment nog niet omdat er nog geen applicatie op de markt is die dit doet.</w:t>
      </w:r>
    </w:p>
    <w:p w:rsidR="007D2C9E" w:rsidRDefault="007D2C9E" w:rsidP="00766E0F">
      <w:pPr>
        <w:rPr>
          <w:rFonts w:asciiTheme="minorHAnsi" w:hAnsiTheme="minorHAnsi"/>
          <w:lang w:val="nl-NL"/>
        </w:rPr>
      </w:pPr>
    </w:p>
    <w:p w:rsidR="007D2C9E" w:rsidRDefault="007D2C9E" w:rsidP="00766E0F">
      <w:pPr>
        <w:rPr>
          <w:rFonts w:ascii="Proxima Nova Rg" w:hAnsi="Proxima Nova Rg" w:cs="Times New Roman"/>
          <w:b/>
          <w:sz w:val="22"/>
          <w:szCs w:val="22"/>
          <w:lang w:val="nl-NL"/>
        </w:rPr>
      </w:pPr>
      <w:r>
        <w:rPr>
          <w:rFonts w:asciiTheme="minorHAnsi" w:hAnsiTheme="minorHAnsi"/>
          <w:lang w:val="nl-NL"/>
        </w:rPr>
        <w:t>Opdracht voor bedrijf -</w:t>
      </w:r>
    </w:p>
    <w:p w:rsidR="00C96F56" w:rsidRPr="002040FD" w:rsidRDefault="00C96F56" w:rsidP="00766E0F">
      <w:pPr>
        <w:rPr>
          <w:rFonts w:ascii="Proxima Nova Rg" w:hAnsi="Proxima Nova Rg"/>
          <w:lang w:val="nl-NL"/>
        </w:rPr>
      </w:pPr>
    </w:p>
    <w:p w:rsidR="00766E0F" w:rsidRPr="002040FD" w:rsidRDefault="00766E0F" w:rsidP="00766E0F">
      <w:pPr>
        <w:rPr>
          <w:rFonts w:ascii="Proxima Nova Rg" w:hAnsi="Proxima Nova Rg"/>
        </w:rPr>
      </w:pPr>
      <w:r w:rsidRPr="002040FD">
        <w:rPr>
          <w:rFonts w:ascii="Proxima Nova Rg" w:hAnsi="Proxima Nova Rg"/>
        </w:rPr>
        <w:t xml:space="preserve">  </w:t>
      </w:r>
    </w:p>
    <w:p w:rsidR="00766E0F" w:rsidRPr="002040FD" w:rsidRDefault="00766E0F">
      <w:pPr>
        <w:pStyle w:val="Kop2"/>
        <w:spacing w:after="280" w:afterAutospacing="1"/>
        <w:rPr>
          <w:rFonts w:ascii="Proxima Nova Rg" w:hAnsi="Proxima Nova Rg"/>
        </w:rPr>
      </w:pPr>
      <w:bookmarkStart w:id="9" w:name="Doelstellingen_315645862845999"/>
      <w:bookmarkStart w:id="10" w:name="_Toc475522958"/>
      <w:bookmarkStart w:id="11" w:name="_Toc35868941"/>
      <w:bookmarkEnd w:id="9"/>
      <w:r w:rsidRPr="002040FD">
        <w:rPr>
          <w:rFonts w:ascii="Proxima Nova Rg" w:hAnsi="Proxima Nova Rg"/>
        </w:rPr>
        <w:t>Doelstellingen</w:t>
      </w:r>
      <w:bookmarkEnd w:id="10"/>
      <w:bookmarkEnd w:id="11"/>
      <w:r w:rsidRPr="002040FD">
        <w:rPr>
          <w:rFonts w:ascii="Proxima Nova Rg" w:hAnsi="Proxima Nova Rg"/>
        </w:rPr>
        <w:t xml:space="preserve"> </w:t>
      </w:r>
    </w:p>
    <w:p w:rsidR="005C3674" w:rsidRDefault="005C3674" w:rsidP="00766E0F">
      <w:pPr>
        <w:rPr>
          <w:rFonts w:asciiTheme="minorHAnsi" w:hAnsiTheme="minorHAnsi"/>
          <w:lang w:val="nl-NL"/>
        </w:rPr>
      </w:pPr>
    </w:p>
    <w:p w:rsidR="005C3674" w:rsidRDefault="005C3674" w:rsidP="00766E0F">
      <w:pPr>
        <w:rPr>
          <w:rFonts w:ascii="Proxima Nova Rg" w:hAnsi="Proxima Nova Rg" w:cs="Times New Roman"/>
          <w:b/>
          <w:sz w:val="22"/>
          <w:szCs w:val="22"/>
          <w:lang w:val="nl-NL"/>
        </w:rPr>
      </w:pPr>
      <w:r>
        <w:rPr>
          <w:rFonts w:asciiTheme="minorHAnsi" w:hAnsiTheme="minorHAnsi"/>
          <w:lang w:val="nl-NL"/>
        </w:rPr>
        <w:t xml:space="preserve">De app die ontwikkelt gaat worden is zowel voor de casual film kijker of de echte film </w:t>
      </w:r>
      <w:proofErr w:type="spellStart"/>
      <w:r w:rsidRPr="005C3674">
        <w:rPr>
          <w:rFonts w:asciiTheme="minorHAnsi" w:hAnsiTheme="minorHAnsi"/>
          <w:lang w:val="nl-NL"/>
        </w:rPr>
        <w:t>bingewatcher</w:t>
      </w:r>
      <w:proofErr w:type="spellEnd"/>
      <w:r>
        <w:rPr>
          <w:rFonts w:asciiTheme="minorHAnsi" w:hAnsiTheme="minorHAnsi"/>
          <w:lang w:val="nl-NL"/>
        </w:rPr>
        <w:t xml:space="preserve">, het doel is dat de gebruikers van de app snel en makkelijk een film kunnen zoeken en kijken of deze film past bij hun wensen. </w:t>
      </w:r>
      <w:r w:rsidR="004D359D">
        <w:rPr>
          <w:rFonts w:asciiTheme="minorHAnsi" w:hAnsiTheme="minorHAnsi"/>
          <w:lang w:val="nl-NL"/>
        </w:rPr>
        <w:t>Dit moet er voor zorgen dat meer mensen films gaan kijken en naar de bioskopen gaan.</w:t>
      </w:r>
    </w:p>
    <w:p w:rsidR="005C3674" w:rsidRPr="002040FD" w:rsidRDefault="005C3674" w:rsidP="00766E0F">
      <w:pPr>
        <w:rPr>
          <w:rFonts w:ascii="Proxima Nova Rg" w:hAnsi="Proxima Nova Rg"/>
          <w:lang w:val="nl-NL"/>
        </w:rPr>
      </w:pPr>
    </w:p>
    <w:p w:rsidR="00766E0F" w:rsidRPr="002040FD" w:rsidRDefault="00766E0F" w:rsidP="00766E0F">
      <w:pPr>
        <w:rPr>
          <w:rFonts w:ascii="Proxima Nova Rg" w:hAnsi="Proxima Nova Rg"/>
        </w:rPr>
      </w:pPr>
      <w:r w:rsidRPr="002040FD">
        <w:rPr>
          <w:rFonts w:ascii="Proxima Nova Rg" w:hAnsi="Proxima Nova Rg"/>
        </w:rPr>
        <w:t xml:space="preserve"> </w:t>
      </w:r>
    </w:p>
    <w:p w:rsidR="00766E0F" w:rsidRPr="002040FD" w:rsidRDefault="00766E0F">
      <w:pPr>
        <w:pStyle w:val="Kop2"/>
        <w:spacing w:after="280" w:afterAutospacing="1"/>
        <w:rPr>
          <w:rFonts w:ascii="Proxima Nova Rg" w:hAnsi="Proxima Nova Rg"/>
        </w:rPr>
      </w:pPr>
      <w:bookmarkStart w:id="12" w:name="Over_dit_document_447528983876_649982751"/>
      <w:bookmarkStart w:id="13" w:name="_Toc475522959"/>
      <w:bookmarkStart w:id="14" w:name="_Toc35868942"/>
      <w:bookmarkEnd w:id="12"/>
      <w:r w:rsidRPr="002040FD">
        <w:rPr>
          <w:rFonts w:ascii="Proxima Nova Rg" w:hAnsi="Proxima Nova Rg"/>
        </w:rPr>
        <w:t>Over dit document</w:t>
      </w:r>
      <w:bookmarkEnd w:id="13"/>
      <w:bookmarkEnd w:id="14"/>
      <w:r w:rsidRPr="002040FD">
        <w:rPr>
          <w:rFonts w:ascii="Proxima Nova Rg" w:hAnsi="Proxima Nova Rg"/>
        </w:rPr>
        <w:t xml:space="preserve"> </w:t>
      </w:r>
    </w:p>
    <w:p w:rsidR="00766E0F" w:rsidRPr="002040FD" w:rsidRDefault="00766E0F" w:rsidP="00766E0F">
      <w:pPr>
        <w:rPr>
          <w:rFonts w:ascii="Proxima Nova Rg" w:hAnsi="Proxima Nova Rg"/>
        </w:rPr>
      </w:pPr>
      <w:r w:rsidRPr="002040FD">
        <w:rPr>
          <w:rFonts w:ascii="Proxima Nova Rg" w:hAnsi="Proxima Nova Rg"/>
        </w:rPr>
        <w:br/>
      </w:r>
      <w:r w:rsidR="00AB1309">
        <w:rPr>
          <w:rFonts w:asciiTheme="minorHAnsi" w:hAnsiTheme="minorHAnsi"/>
          <w:lang w:val="nl-NL"/>
        </w:rPr>
        <w:t>Dit document is voornamelijk bedoelt voor de teamleden van groep D en de opdrachtgever, hierin kan worden gelezen wat het eindproduct moet gaan worden</w:t>
      </w:r>
      <w:r w:rsidR="004D359D">
        <w:rPr>
          <w:rFonts w:asciiTheme="minorHAnsi" w:hAnsiTheme="minorHAnsi"/>
          <w:lang w:val="nl-NL"/>
        </w:rPr>
        <w:t>. Mocht er in de loop van het project een nieuwe eis naar boven komen dan kan het FO worden aangepast, hierdoor is het duidelijker voor beide partijen wat het eindproduct gaat worden.</w:t>
      </w:r>
    </w:p>
    <w:p w:rsidR="00766E0F" w:rsidRPr="002040FD" w:rsidRDefault="00766E0F">
      <w:pPr>
        <w:pStyle w:val="Kop1"/>
        <w:spacing w:after="280" w:afterAutospacing="1"/>
        <w:rPr>
          <w:rFonts w:ascii="Proxima Nova Rg" w:hAnsi="Proxima Nova Rg"/>
        </w:rPr>
      </w:pPr>
      <w:bookmarkStart w:id="15" w:name="Applicatie_Website_59365971178"/>
      <w:bookmarkEnd w:id="15"/>
      <w:r w:rsidRPr="002040FD">
        <w:rPr>
          <w:rFonts w:ascii="Proxima Nova Rg" w:hAnsi="Proxima Nova Rg"/>
        </w:rPr>
        <w:br w:type="page"/>
      </w:r>
      <w:bookmarkStart w:id="16" w:name="_Toc475522960"/>
      <w:bookmarkStart w:id="17" w:name="_Toc35868943"/>
      <w:r w:rsidRPr="002040FD">
        <w:rPr>
          <w:rFonts w:ascii="Proxima Nova Rg" w:hAnsi="Proxima Nova Rg"/>
        </w:rPr>
        <w:lastRenderedPageBreak/>
        <w:t>(Mobiele) Applicatie / Website</w:t>
      </w:r>
      <w:bookmarkEnd w:id="16"/>
      <w:bookmarkEnd w:id="17"/>
      <w:r w:rsidRPr="002040FD">
        <w:rPr>
          <w:rFonts w:ascii="Proxima Nova Rg" w:hAnsi="Proxima Nova Rg"/>
        </w:rPr>
        <w:t xml:space="preserve"> </w:t>
      </w:r>
    </w:p>
    <w:p w:rsidR="00766E0F" w:rsidRPr="005A63D3" w:rsidRDefault="005A63D3">
      <w:pPr>
        <w:pStyle w:val="Kop2"/>
        <w:spacing w:after="280" w:afterAutospacing="1"/>
        <w:rPr>
          <w:rFonts w:asciiTheme="minorHAnsi" w:hAnsiTheme="minorHAnsi"/>
        </w:rPr>
      </w:pPr>
      <w:bookmarkStart w:id="18" w:name="Scenario_s_2834946394349338_99_813318889"/>
      <w:bookmarkStart w:id="19" w:name="_Toc475522961"/>
      <w:bookmarkStart w:id="20" w:name="_Toc35868944"/>
      <w:bookmarkEnd w:id="18"/>
      <w:r>
        <w:rPr>
          <w:rFonts w:ascii="Proxima Nova Rg" w:hAnsi="Proxima Nova Rg"/>
        </w:rPr>
        <w:t>User stories</w:t>
      </w:r>
      <w:bookmarkEnd w:id="19"/>
      <w:bookmarkEnd w:id="20"/>
    </w:p>
    <w:p w:rsidR="004D359D" w:rsidRDefault="004D359D" w:rsidP="00766E0F">
      <w:pPr>
        <w:rPr>
          <w:rFonts w:asciiTheme="minorHAnsi" w:hAnsiTheme="minorHAnsi"/>
        </w:rPr>
      </w:pPr>
    </w:p>
    <w:p w:rsidR="004D359D" w:rsidRDefault="004D359D" w:rsidP="004D359D">
      <w:pPr>
        <w:rPr>
          <w:rFonts w:asciiTheme="minorHAnsi" w:hAnsiTheme="minorHAnsi"/>
          <w:lang w:val="nl-NL"/>
        </w:rPr>
      </w:pPr>
      <w:r>
        <w:rPr>
          <w:rFonts w:asciiTheme="minorHAnsi" w:hAnsiTheme="minorHAnsi"/>
          <w:lang w:val="nl-NL"/>
        </w:rPr>
        <w:t>De gebruiker moet een lijst kunnen zien van alle films die er op het moment zijn en van elke film meer informatie kunnen zien, Als de Gebruiker een film bekijkt moet het duidelijk zijn wat het genre van de film is, de rating, de leeftijdscategorie, een descriptie van de film en nog meer informatie over de film. Verder moet de gebruiker</w:t>
      </w:r>
      <w:r w:rsidR="00C96F56">
        <w:rPr>
          <w:rFonts w:asciiTheme="minorHAnsi" w:hAnsiTheme="minorHAnsi"/>
          <w:lang w:val="nl-NL"/>
        </w:rPr>
        <w:t xml:space="preserve"> lijsten kunnen aanmaken, denk hierbij aan een lijst voor favorieten, een lijst voor films die ze nog willen zien of een lijst die je met kinderen kunt kijken. </w:t>
      </w:r>
      <w:r w:rsidR="00765547">
        <w:rPr>
          <w:rFonts w:asciiTheme="minorHAnsi" w:hAnsiTheme="minorHAnsi"/>
          <w:lang w:val="nl-NL"/>
        </w:rPr>
        <w:t>De gebruiker moet tijdens het gebruiken van de app ook kunnen zoeken naar een specifieke film of filters kunnen ingeven om bepaalde films buiten de kunnen sluiten.</w:t>
      </w:r>
    </w:p>
    <w:p w:rsidR="00357277" w:rsidRDefault="00357277" w:rsidP="004D359D">
      <w:pPr>
        <w:rPr>
          <w:rFonts w:asciiTheme="minorHAnsi" w:hAnsiTheme="minorHAnsi"/>
          <w:lang w:val="nl-NL"/>
        </w:rPr>
      </w:pPr>
    </w:p>
    <w:p w:rsidR="00357277" w:rsidRDefault="00357277" w:rsidP="004D359D">
      <w:pPr>
        <w:rPr>
          <w:rFonts w:ascii="Proxima Nova Rg" w:hAnsi="Proxima Nova Rg" w:cs="Times New Roman"/>
          <w:b/>
          <w:sz w:val="22"/>
          <w:szCs w:val="22"/>
          <w:lang w:val="nl-NL"/>
        </w:rPr>
      </w:pPr>
      <w:r>
        <w:rPr>
          <w:rFonts w:asciiTheme="minorHAnsi" w:hAnsiTheme="minorHAnsi"/>
          <w:lang w:val="nl-NL"/>
        </w:rPr>
        <w:t>//uitgebreid wat kan de user gebruiken.</w:t>
      </w:r>
      <w:bookmarkStart w:id="21" w:name="_GoBack"/>
      <w:bookmarkEnd w:id="21"/>
    </w:p>
    <w:p w:rsidR="004D359D" w:rsidRDefault="004D359D" w:rsidP="00766E0F">
      <w:pPr>
        <w:rPr>
          <w:rFonts w:asciiTheme="minorHAnsi" w:hAnsiTheme="minorHAnsi"/>
          <w:lang w:val="nl-NL"/>
        </w:rPr>
      </w:pPr>
    </w:p>
    <w:p w:rsidR="00174C6B" w:rsidRDefault="00174C6B" w:rsidP="00174C6B">
      <w:pPr>
        <w:shd w:val="clear" w:color="auto" w:fill="auto"/>
        <w:rPr>
          <w:rFonts w:asciiTheme="minorHAnsi" w:hAnsiTheme="minorHAnsi"/>
          <w:lang w:val="nl-NL"/>
        </w:rPr>
      </w:pPr>
      <w:r>
        <w:rPr>
          <w:rFonts w:asciiTheme="minorHAnsi" w:hAnsiTheme="minorHAnsi"/>
          <w:lang w:val="nl-NL"/>
        </w:rPr>
        <w:br w:type="page"/>
      </w:r>
    </w:p>
    <w:p w:rsidR="00357277" w:rsidRPr="004D359D" w:rsidRDefault="00357277" w:rsidP="00174C6B">
      <w:pPr>
        <w:shd w:val="clear" w:color="auto" w:fill="auto"/>
        <w:rPr>
          <w:rFonts w:asciiTheme="minorHAnsi" w:hAnsiTheme="minorHAnsi"/>
          <w:lang w:val="nl-NL"/>
        </w:rPr>
      </w:pPr>
    </w:p>
    <w:p w:rsidR="00766E0F" w:rsidRPr="005A63D3" w:rsidRDefault="00766E0F" w:rsidP="00766E0F">
      <w:pPr>
        <w:rPr>
          <w:rFonts w:ascii="Proxima Nova Rg" w:hAnsi="Proxima Nova Rg"/>
          <w:strike/>
          <w:lang w:val="nl-NL"/>
        </w:rPr>
      </w:pPr>
    </w:p>
    <w:p w:rsidR="00766E0F" w:rsidRPr="002040FD" w:rsidRDefault="00766E0F" w:rsidP="00101FCF">
      <w:pPr>
        <w:pStyle w:val="Kop2"/>
        <w:spacing w:after="280" w:afterAutospacing="1"/>
        <w:rPr>
          <w:rFonts w:ascii="Proxima Nova Rg" w:hAnsi="Proxima Nova Rg"/>
        </w:rPr>
      </w:pPr>
      <w:bookmarkStart w:id="22" w:name="Structuur_Sitemaps_34481857744"/>
      <w:bookmarkStart w:id="23" w:name="_Toc475522962"/>
      <w:bookmarkStart w:id="24" w:name="_Toc35868945"/>
      <w:bookmarkEnd w:id="22"/>
      <w:r w:rsidRPr="002040FD">
        <w:rPr>
          <w:rFonts w:ascii="Proxima Nova Rg" w:hAnsi="Proxima Nova Rg"/>
        </w:rPr>
        <w:t>Structuur / Sitemaps</w:t>
      </w:r>
      <w:bookmarkEnd w:id="23"/>
      <w:bookmarkEnd w:id="24"/>
      <w:r w:rsidRPr="002040FD">
        <w:rPr>
          <w:rFonts w:ascii="Proxima Nova Rg" w:hAnsi="Proxima Nova Rg"/>
        </w:rPr>
        <w:t xml:space="preserve"> </w:t>
      </w:r>
      <w:r w:rsidRPr="002040FD">
        <w:rPr>
          <w:rFonts w:ascii="Proxima Nova Rg" w:hAnsi="Proxima Nova Rg"/>
        </w:rPr>
        <w:br/>
      </w:r>
    </w:p>
    <w:p w:rsidR="00101FCF" w:rsidRDefault="009428CB">
      <w:pPr>
        <w:shd w:val="clear" w:color="auto" w:fill="auto"/>
        <w:rPr>
          <w:rFonts w:asciiTheme="minorHAnsi" w:hAnsiTheme="minorHAnsi"/>
        </w:rPr>
      </w:pPr>
      <w:bookmarkStart w:id="25" w:name="Functionaliteit_per_pagina_703_136649763"/>
      <w:bookmarkEnd w:id="25"/>
      <w:r>
        <w:rPr>
          <w:noProof/>
        </w:rPr>
        <w:drawing>
          <wp:inline distT="0" distB="0" distL="0" distR="0" wp14:anchorId="127459C9" wp14:editId="2202611E">
            <wp:extent cx="4465837" cy="55016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0376" cy="5507232"/>
                    </a:xfrm>
                    <a:prstGeom prst="rect">
                      <a:avLst/>
                    </a:prstGeom>
                  </pic:spPr>
                </pic:pic>
              </a:graphicData>
            </a:graphic>
          </wp:inline>
        </w:drawing>
      </w:r>
      <w:r w:rsidR="00101FCF">
        <w:rPr>
          <w:rFonts w:ascii="Proxima Nova Rg" w:hAnsi="Proxima Nova Rg"/>
        </w:rPr>
        <w:t xml:space="preserve"> </w:t>
      </w:r>
    </w:p>
    <w:p w:rsidR="00174C6B" w:rsidRDefault="00101FCF">
      <w:pPr>
        <w:shd w:val="clear" w:color="auto" w:fill="auto"/>
        <w:rPr>
          <w:rFonts w:ascii="Proxima Nova Rg" w:hAnsi="Proxima Nova Rg"/>
          <w:lang w:val="nl-NL"/>
        </w:rPr>
      </w:pPr>
      <w:r>
        <w:rPr>
          <w:rFonts w:ascii="Proxima Nova Rg" w:hAnsi="Proxima Nova Rg"/>
          <w:lang w:val="nl-NL"/>
        </w:rPr>
        <w:t xml:space="preserve">Dit is de sitemap van </w:t>
      </w:r>
      <w:r w:rsidR="00DC0AE8">
        <w:rPr>
          <w:rFonts w:ascii="Proxima Nova Rg" w:hAnsi="Proxima Nova Rg"/>
          <w:lang w:val="nl-NL"/>
        </w:rPr>
        <w:t>de toekomstige applicatie, wanneer de gebruiker de app opstart wordt er een login scherm weergegeven, als de gebruiker nog een login heeft kan deze worden aangemaakt of als de gebruiker zijn login is vergeten wordt er verwezen naar een her instel pagina. Als de gebruiker eenmaal heeft ingelogd</w:t>
      </w:r>
      <w:r w:rsidR="00B66261">
        <w:rPr>
          <w:rFonts w:ascii="Proxima Nova Rg" w:hAnsi="Proxima Nova Rg"/>
          <w:lang w:val="nl-NL"/>
        </w:rPr>
        <w:t xml:space="preserve"> wordt hij doorwezen naar de lijst, deze lijst is bevat alle films.</w:t>
      </w:r>
      <w:r w:rsidR="00DC0AE8">
        <w:rPr>
          <w:rFonts w:ascii="Proxima Nova Rg" w:hAnsi="Proxima Nova Rg"/>
          <w:lang w:val="nl-NL"/>
        </w:rPr>
        <w:t xml:space="preserve"> </w:t>
      </w:r>
      <w:r w:rsidR="00174C6B">
        <w:rPr>
          <w:rFonts w:ascii="Proxima Nova Rg" w:hAnsi="Proxima Nova Rg"/>
          <w:lang w:val="nl-NL"/>
        </w:rPr>
        <w:t>Als de gebruiker op een film klikt wordt hij doorgestuurd naar de detail pagina waar hij een review kan achterlaten of meer informatie kan lezen.</w:t>
      </w:r>
    </w:p>
    <w:p w:rsidR="00174C6B" w:rsidRDefault="00174C6B">
      <w:pPr>
        <w:shd w:val="clear" w:color="auto" w:fill="auto"/>
        <w:rPr>
          <w:rFonts w:ascii="Proxima Nova Rg" w:hAnsi="Proxima Nova Rg"/>
          <w:lang w:val="nl-NL"/>
        </w:rPr>
      </w:pPr>
    </w:p>
    <w:p w:rsidR="00174C6B" w:rsidRDefault="00174C6B">
      <w:pPr>
        <w:shd w:val="clear" w:color="auto" w:fill="auto"/>
        <w:rPr>
          <w:rFonts w:ascii="Proxima Nova Rg" w:hAnsi="Proxima Nova Rg"/>
          <w:lang w:val="nl-NL"/>
        </w:rPr>
      </w:pPr>
      <w:r>
        <w:rPr>
          <w:rFonts w:ascii="Proxima Nova Rg" w:hAnsi="Proxima Nova Rg"/>
          <w:lang w:val="nl-NL"/>
        </w:rPr>
        <w:t xml:space="preserve">Vanuit de list pagina kan de gebruiker ook zoeken naar films en de lijst wordt dan aangepast naar de zoektermen. En kan hierna dan door naar de detail pagina genavigeerd worden. </w:t>
      </w:r>
    </w:p>
    <w:p w:rsidR="00174C6B" w:rsidRDefault="00174C6B">
      <w:pPr>
        <w:shd w:val="clear" w:color="auto" w:fill="auto"/>
        <w:rPr>
          <w:rFonts w:ascii="Proxima Nova Rg" w:hAnsi="Proxima Nova Rg"/>
          <w:lang w:val="nl-NL"/>
        </w:rPr>
      </w:pPr>
    </w:p>
    <w:p w:rsidR="00174C6B" w:rsidRDefault="00174C6B">
      <w:pPr>
        <w:shd w:val="clear" w:color="auto" w:fill="auto"/>
        <w:rPr>
          <w:rFonts w:ascii="Proxima Nova Rg" w:hAnsi="Proxima Nova Rg"/>
          <w:lang w:val="nl-NL"/>
        </w:rPr>
      </w:pPr>
      <w:r>
        <w:rPr>
          <w:rFonts w:ascii="Proxima Nova Rg" w:hAnsi="Proxima Nova Rg"/>
          <w:lang w:val="nl-NL"/>
        </w:rPr>
        <w:t>In de list pagina kan er ook naar een filter pagina gegaan worden, in deze filter pagina is het mogelijk om bepaalde filters in te geven. Wanneer de filters zijn ingevoerd komt de gebruiker op een list pagina waarop de filters zijn toegepast. Ook vanuit hier kan de gebruiker naar de detail pagina navigeren.</w:t>
      </w:r>
    </w:p>
    <w:p w:rsidR="00174C6B" w:rsidRDefault="00174C6B">
      <w:pPr>
        <w:shd w:val="clear" w:color="auto" w:fill="auto"/>
        <w:rPr>
          <w:rFonts w:ascii="Proxima Nova Rg" w:hAnsi="Proxima Nova Rg"/>
          <w:lang w:val="nl-NL"/>
        </w:rPr>
      </w:pPr>
    </w:p>
    <w:p w:rsidR="00174C6B" w:rsidRDefault="00174C6B">
      <w:pPr>
        <w:shd w:val="clear" w:color="auto" w:fill="auto"/>
        <w:rPr>
          <w:rFonts w:ascii="Proxima Nova Rg" w:hAnsi="Proxima Nova Rg"/>
          <w:lang w:val="nl-NL"/>
        </w:rPr>
      </w:pPr>
      <w:r>
        <w:rPr>
          <w:rFonts w:ascii="Proxima Nova Rg" w:hAnsi="Proxima Nova Rg"/>
          <w:lang w:val="nl-NL"/>
        </w:rPr>
        <w:t>Als laatst kan de g</w:t>
      </w:r>
      <w:r w:rsidR="009428CB">
        <w:rPr>
          <w:rFonts w:ascii="Proxima Nova Rg" w:hAnsi="Proxima Nova Rg"/>
          <w:lang w:val="nl-NL"/>
        </w:rPr>
        <w:t xml:space="preserve">ebruiker navigeren naar een </w:t>
      </w:r>
      <w:proofErr w:type="spellStart"/>
      <w:r w:rsidR="009428CB">
        <w:rPr>
          <w:rFonts w:ascii="Proxima Nova Rg" w:hAnsi="Proxima Nova Rg"/>
          <w:lang w:val="nl-NL"/>
        </w:rPr>
        <w:t>my</w:t>
      </w:r>
      <w:proofErr w:type="spellEnd"/>
      <w:r w:rsidR="009428CB">
        <w:rPr>
          <w:rFonts w:ascii="Proxima Nova Rg" w:hAnsi="Proxima Nova Rg"/>
          <w:lang w:val="nl-NL"/>
        </w:rPr>
        <w:t xml:space="preserve"> list page, op deze pagina staan alle lijsten die de gebruiker heeft aangemaakt. Vanuit deze pagina kan de gebruiker navigeren naar de lijst, in deze lijst kan de gebruiker net zoals de hoofd lijst navigeren naar de detail pagina.</w:t>
      </w:r>
    </w:p>
    <w:p w:rsidR="00657B04" w:rsidRDefault="00657B04">
      <w:pPr>
        <w:shd w:val="clear" w:color="auto" w:fill="auto"/>
        <w:rPr>
          <w:rFonts w:ascii="Proxima Nova Rg" w:hAnsi="Proxima Nova Rg"/>
          <w:b/>
          <w:bCs/>
          <w:kern w:val="32"/>
          <w:sz w:val="36"/>
          <w:szCs w:val="32"/>
        </w:rPr>
      </w:pPr>
      <w:r>
        <w:rPr>
          <w:rFonts w:ascii="Proxima Nova Rg" w:hAnsi="Proxima Nova Rg"/>
        </w:rPr>
        <w:lastRenderedPageBreak/>
        <w:br w:type="page"/>
      </w:r>
    </w:p>
    <w:p w:rsidR="00657B04" w:rsidRDefault="00657B04" w:rsidP="00657B04">
      <w:pPr>
        <w:pStyle w:val="Kop1"/>
        <w:rPr>
          <w:lang w:val="nl-NL"/>
        </w:rPr>
      </w:pPr>
      <w:bookmarkStart w:id="26" w:name="_Toc475522963"/>
      <w:bookmarkStart w:id="27" w:name="_Toc35868946"/>
      <w:r w:rsidRPr="00657B04">
        <w:rPr>
          <w:lang w:val="nl-NL"/>
        </w:rPr>
        <w:lastRenderedPageBreak/>
        <w:t>D</w:t>
      </w:r>
      <w:r>
        <w:rPr>
          <w:lang w:val="nl-NL"/>
        </w:rPr>
        <w:t>ata</w:t>
      </w:r>
      <w:bookmarkEnd w:id="26"/>
      <w:bookmarkEnd w:id="27"/>
    </w:p>
    <w:p w:rsidR="00657B04" w:rsidRPr="00657B04" w:rsidRDefault="00657B04" w:rsidP="00657B04">
      <w:pPr>
        <w:pStyle w:val="Kop2"/>
        <w:rPr>
          <w:lang w:val="nl-NL"/>
        </w:rPr>
      </w:pPr>
      <w:bookmarkStart w:id="28" w:name="_Toc475522964"/>
      <w:bookmarkStart w:id="29" w:name="_Toc35868947"/>
      <w:r w:rsidRPr="00657B04">
        <w:rPr>
          <w:lang w:val="nl-NL"/>
        </w:rPr>
        <w:t>ER-diagram</w:t>
      </w:r>
      <w:bookmarkEnd w:id="28"/>
      <w:bookmarkEnd w:id="29"/>
    </w:p>
    <w:p w:rsidR="00657B04" w:rsidRDefault="00657B04" w:rsidP="00657B04">
      <w:pPr>
        <w:rPr>
          <w:rFonts w:ascii="Proxima Nova Rg" w:hAnsi="Proxima Nova Rg" w:cs="Times New Roman"/>
          <w:b/>
          <w:sz w:val="22"/>
          <w:szCs w:val="22"/>
          <w:lang w:val="nl-NL"/>
        </w:rPr>
      </w:pPr>
    </w:p>
    <w:p w:rsidR="00657B04" w:rsidRPr="002040FD" w:rsidRDefault="00657B04" w:rsidP="00657B04">
      <w:pPr>
        <w:rPr>
          <w:rFonts w:ascii="Proxima Nova Rg" w:hAnsi="Proxima Nova Rg"/>
          <w:lang w:val="nl-NL"/>
        </w:rPr>
      </w:pPr>
      <w:r w:rsidRPr="002040FD">
        <w:rPr>
          <w:rFonts w:ascii="Proxima Nova Rg" w:hAnsi="Proxima Nova Rg" w:cs="Times New Roman"/>
          <w:b/>
          <w:sz w:val="22"/>
          <w:szCs w:val="22"/>
          <w:lang w:val="nl-NL"/>
        </w:rPr>
        <w:t>“</w:t>
      </w:r>
      <w:r>
        <w:rPr>
          <w:rFonts w:ascii="Proxima Nova Rg" w:hAnsi="Proxima Nova Rg"/>
          <w:i/>
        </w:rPr>
        <w:t>Om de entiteiten waarmee binnen de applicatie wordt gewerkt te kennen wordt er een ER-diagram opgesteld</w:t>
      </w:r>
      <w:r w:rsidRPr="002040FD">
        <w:rPr>
          <w:rFonts w:ascii="Proxima Nova Rg" w:hAnsi="Proxima Nova Rg"/>
          <w:i/>
        </w:rPr>
        <w:t>.</w:t>
      </w:r>
      <w:r w:rsidRPr="00657B04">
        <w:rPr>
          <w:rFonts w:ascii="Proxima Nova Rg" w:hAnsi="Proxima Nova Rg"/>
          <w:i/>
          <w:lang w:val="nl-NL"/>
        </w:rPr>
        <w:t xml:space="preserve"> De entiteiten worden gevonden vanuit de aanwezige business-objecten</w:t>
      </w:r>
      <w:r>
        <w:rPr>
          <w:rFonts w:ascii="Proxima Nova Rg" w:hAnsi="Proxima Nova Rg"/>
          <w:i/>
          <w:lang w:val="nl-NL"/>
        </w:rPr>
        <w:t>. Het ER-diagram vormt de basis van waaruit de database in het TO wordt ontworpen.</w:t>
      </w:r>
      <w:r w:rsidRPr="002040FD">
        <w:rPr>
          <w:rFonts w:ascii="Proxima Nova Rg" w:hAnsi="Proxima Nova Rg" w:cs="Times New Roman"/>
          <w:b/>
          <w:sz w:val="22"/>
          <w:szCs w:val="22"/>
          <w:lang w:val="nl-NL"/>
        </w:rPr>
        <w:t>”</w:t>
      </w:r>
      <w:r w:rsidRPr="002040FD">
        <w:rPr>
          <w:rFonts w:ascii="Proxima Nova Rg" w:hAnsi="Proxima Nova Rg"/>
        </w:rPr>
        <w:t xml:space="preserve">  </w:t>
      </w:r>
    </w:p>
    <w:p w:rsidR="00657B04" w:rsidRPr="00657B04" w:rsidRDefault="009F581A" w:rsidP="00657B04">
      <w:pPr>
        <w:pStyle w:val="Kop2"/>
        <w:rPr>
          <w:lang w:val="nl-NL"/>
        </w:rPr>
      </w:pPr>
      <w:r>
        <w:rPr>
          <w:noProof/>
        </w:rPr>
        <w:drawing>
          <wp:inline distT="0" distB="0" distL="0" distR="0" wp14:anchorId="7CE77BAB" wp14:editId="57804A9A">
            <wp:extent cx="5760085" cy="342519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425190"/>
                    </a:xfrm>
                    <a:prstGeom prst="rect">
                      <a:avLst/>
                    </a:prstGeom>
                  </pic:spPr>
                </pic:pic>
              </a:graphicData>
            </a:graphic>
          </wp:inline>
        </w:drawing>
      </w:r>
    </w:p>
    <w:p w:rsidR="00766E0F" w:rsidRPr="002040FD" w:rsidRDefault="00766E0F" w:rsidP="003A0CBB">
      <w:pPr>
        <w:pStyle w:val="Kop1"/>
      </w:pPr>
      <w:r w:rsidRPr="002040FD">
        <w:br w:type="page"/>
      </w:r>
      <w:bookmarkStart w:id="30" w:name="_Toc475522965"/>
      <w:bookmarkStart w:id="31" w:name="_Toc35868949"/>
      <w:r w:rsidRPr="002040FD">
        <w:lastRenderedPageBreak/>
        <w:t>Functionaliteit per Pagina</w:t>
      </w:r>
      <w:bookmarkEnd w:id="30"/>
      <w:bookmarkEnd w:id="31"/>
      <w:r w:rsidRPr="002040FD">
        <w:t xml:space="preserve"> </w:t>
      </w:r>
    </w:p>
    <w:p w:rsidR="00766E0F" w:rsidRPr="002040FD" w:rsidRDefault="00766E0F" w:rsidP="00766E0F">
      <w:pPr>
        <w:rPr>
          <w:rFonts w:ascii="Proxima Nova Rg" w:hAnsi="Proxima Nova Rg"/>
          <w:lang w:val="nl-NL"/>
        </w:rPr>
      </w:pPr>
    </w:p>
    <w:p w:rsidR="00766E0F" w:rsidRPr="002040FD" w:rsidRDefault="003D7F78">
      <w:pPr>
        <w:pStyle w:val="Kop2"/>
        <w:spacing w:after="280" w:afterAutospacing="1"/>
        <w:rPr>
          <w:rFonts w:ascii="Proxima Nova Rg" w:hAnsi="Proxima Nova Rg"/>
        </w:rPr>
      </w:pPr>
      <w:bookmarkStart w:id="32" w:name="Authenticatieproces_0355504399"/>
      <w:bookmarkStart w:id="33" w:name="_Toc475522966"/>
      <w:bookmarkStart w:id="34" w:name="_Toc35868950"/>
      <w:bookmarkEnd w:id="32"/>
      <w:r>
        <w:rPr>
          <w:rFonts w:ascii="Proxima Nova Rg" w:hAnsi="Proxima Nova Rg"/>
          <w:noProof/>
        </w:rPr>
        <w:drawing>
          <wp:anchor distT="0" distB="0" distL="114300" distR="114300" simplePos="0" relativeHeight="251659264" behindDoc="1" locked="0" layoutInCell="1" allowOverlap="1">
            <wp:simplePos x="0" y="0"/>
            <wp:positionH relativeFrom="margin">
              <wp:align>left</wp:align>
            </wp:positionH>
            <wp:positionV relativeFrom="paragraph">
              <wp:posOffset>447675</wp:posOffset>
            </wp:positionV>
            <wp:extent cx="1516380" cy="2907665"/>
            <wp:effectExtent l="0" t="0" r="7620" b="6985"/>
            <wp:wrapTight wrapText="bothSides">
              <wp:wrapPolygon edited="0">
                <wp:start x="0" y="0"/>
                <wp:lineTo x="0" y="21510"/>
                <wp:lineTo x="21437" y="21510"/>
                <wp:lineTo x="21437"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6380" cy="2907665"/>
                    </a:xfrm>
                    <a:prstGeom prst="rect">
                      <a:avLst/>
                    </a:prstGeom>
                    <a:noFill/>
                    <a:ln>
                      <a:noFill/>
                    </a:ln>
                  </pic:spPr>
                </pic:pic>
              </a:graphicData>
            </a:graphic>
            <wp14:sizeRelH relativeFrom="page">
              <wp14:pctWidth>0</wp14:pctWidth>
            </wp14:sizeRelH>
            <wp14:sizeRelV relativeFrom="page">
              <wp14:pctHeight>0</wp14:pctHeight>
            </wp14:sizeRelV>
          </wp:anchor>
        </w:drawing>
      </w:r>
      <w:r w:rsidR="00766E0F" w:rsidRPr="002040FD">
        <w:rPr>
          <w:rFonts w:ascii="Proxima Nova Rg" w:hAnsi="Proxima Nova Rg"/>
        </w:rPr>
        <w:t>Authenticatieproces</w:t>
      </w:r>
      <w:bookmarkEnd w:id="33"/>
      <w:bookmarkEnd w:id="34"/>
      <w:r w:rsidR="00766E0F" w:rsidRPr="002040FD">
        <w:rPr>
          <w:rFonts w:ascii="Proxima Nova Rg" w:hAnsi="Proxima Nova Rg"/>
        </w:rPr>
        <w:t xml:space="preserve"> </w:t>
      </w:r>
    </w:p>
    <w:p w:rsidR="00766E0F" w:rsidRPr="002040FD" w:rsidRDefault="003D7F78">
      <w:pPr>
        <w:pStyle w:val="Img"/>
        <w:spacing w:after="280" w:afterAutospacing="1"/>
        <w:rPr>
          <w:rFonts w:ascii="Proxima Nova Rg" w:hAnsi="Proxima Nova Rg"/>
        </w:rPr>
      </w:pPr>
      <w:r>
        <w:rPr>
          <w:rFonts w:ascii="Proxima Nova Rg" w:hAnsi="Proxima Nova Rg"/>
          <w:noProof/>
        </w:rPr>
        <w:drawing>
          <wp:anchor distT="0" distB="0" distL="114300" distR="114300" simplePos="0" relativeHeight="251660288" behindDoc="1" locked="0" layoutInCell="1" allowOverlap="1">
            <wp:simplePos x="0" y="0"/>
            <wp:positionH relativeFrom="column">
              <wp:posOffset>3679190</wp:posOffset>
            </wp:positionH>
            <wp:positionV relativeFrom="paragraph">
              <wp:posOffset>8255</wp:posOffset>
            </wp:positionV>
            <wp:extent cx="1531620" cy="2936240"/>
            <wp:effectExtent l="0" t="0" r="0" b="0"/>
            <wp:wrapTight wrapText="bothSides">
              <wp:wrapPolygon edited="0">
                <wp:start x="0" y="0"/>
                <wp:lineTo x="0" y="21441"/>
                <wp:lineTo x="21224" y="21441"/>
                <wp:lineTo x="21224"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1620"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roxima Nova Rg" w:hAnsi="Proxima Nova Rg"/>
          <w:noProof/>
        </w:rPr>
        <w:drawing>
          <wp:anchor distT="0" distB="0" distL="114300" distR="114300" simplePos="0" relativeHeight="251658240" behindDoc="1" locked="0" layoutInCell="1" allowOverlap="1">
            <wp:simplePos x="0" y="0"/>
            <wp:positionH relativeFrom="margin">
              <wp:posOffset>1837690</wp:posOffset>
            </wp:positionH>
            <wp:positionV relativeFrom="paragraph">
              <wp:posOffset>10795</wp:posOffset>
            </wp:positionV>
            <wp:extent cx="1566545" cy="2933700"/>
            <wp:effectExtent l="0" t="0" r="0" b="0"/>
            <wp:wrapTight wrapText="bothSides">
              <wp:wrapPolygon edited="0">
                <wp:start x="0" y="0"/>
                <wp:lineTo x="0" y="21460"/>
                <wp:lineTo x="21276" y="21460"/>
                <wp:lineTo x="21276"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6545"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7F78" w:rsidRDefault="003D7F78">
      <w:pPr>
        <w:rPr>
          <w:rFonts w:ascii="Proxima Nova Rg" w:hAnsi="Proxima Nova Rg" w:cs="Times New Roman"/>
          <w:b/>
          <w:sz w:val="22"/>
          <w:szCs w:val="22"/>
          <w:lang w:val="nl-NL"/>
        </w:rPr>
      </w:pPr>
    </w:p>
    <w:p w:rsidR="003D7F78" w:rsidRDefault="003D7F78">
      <w:pPr>
        <w:rPr>
          <w:rFonts w:ascii="Proxima Nova Rg" w:hAnsi="Proxima Nova Rg" w:cs="Times New Roman"/>
          <w:b/>
          <w:sz w:val="22"/>
          <w:szCs w:val="22"/>
          <w:lang w:val="nl-NL"/>
        </w:rPr>
      </w:pPr>
    </w:p>
    <w:p w:rsidR="003D7F78" w:rsidRDefault="003D7F78">
      <w:pPr>
        <w:rPr>
          <w:rFonts w:ascii="Proxima Nova Rg" w:hAnsi="Proxima Nova Rg" w:cs="Times New Roman"/>
          <w:b/>
          <w:sz w:val="22"/>
          <w:szCs w:val="22"/>
          <w:lang w:val="nl-NL"/>
        </w:rPr>
      </w:pPr>
    </w:p>
    <w:p w:rsidR="003D7F78" w:rsidRDefault="003D7F78">
      <w:pPr>
        <w:rPr>
          <w:rFonts w:ascii="Proxima Nova Rg" w:hAnsi="Proxima Nova Rg" w:cs="Times New Roman"/>
          <w:b/>
          <w:sz w:val="22"/>
          <w:szCs w:val="22"/>
          <w:lang w:val="nl-NL"/>
        </w:rPr>
      </w:pPr>
    </w:p>
    <w:p w:rsidR="003D7F78" w:rsidRDefault="003D7F78">
      <w:pPr>
        <w:rPr>
          <w:rFonts w:ascii="Proxima Nova Rg" w:hAnsi="Proxima Nova Rg" w:cs="Times New Roman"/>
          <w:b/>
          <w:sz w:val="22"/>
          <w:szCs w:val="22"/>
          <w:lang w:val="nl-NL"/>
        </w:rPr>
      </w:pPr>
    </w:p>
    <w:p w:rsidR="003D7F78" w:rsidRDefault="003D7F78">
      <w:pPr>
        <w:rPr>
          <w:rFonts w:ascii="Proxima Nova Rg" w:hAnsi="Proxima Nova Rg" w:cs="Times New Roman"/>
          <w:b/>
          <w:sz w:val="22"/>
          <w:szCs w:val="22"/>
          <w:lang w:val="nl-NL"/>
        </w:rPr>
      </w:pPr>
    </w:p>
    <w:p w:rsidR="003D7F78" w:rsidRDefault="003D7F78">
      <w:pPr>
        <w:rPr>
          <w:rFonts w:ascii="Proxima Nova Rg" w:hAnsi="Proxima Nova Rg" w:cs="Times New Roman"/>
          <w:b/>
          <w:sz w:val="22"/>
          <w:szCs w:val="22"/>
          <w:lang w:val="nl-NL"/>
        </w:rPr>
      </w:pPr>
    </w:p>
    <w:p w:rsidR="003D7F78" w:rsidRDefault="003D7F78">
      <w:pPr>
        <w:rPr>
          <w:rFonts w:ascii="Proxima Nova Rg" w:hAnsi="Proxima Nova Rg" w:cs="Times New Roman"/>
          <w:b/>
          <w:sz w:val="22"/>
          <w:szCs w:val="22"/>
          <w:lang w:val="nl-NL"/>
        </w:rPr>
      </w:pPr>
    </w:p>
    <w:p w:rsidR="003D7F78" w:rsidRDefault="003D7F78">
      <w:pPr>
        <w:rPr>
          <w:rFonts w:ascii="Proxima Nova Rg" w:hAnsi="Proxima Nova Rg" w:cs="Times New Roman"/>
          <w:b/>
          <w:sz w:val="22"/>
          <w:szCs w:val="22"/>
          <w:lang w:val="nl-NL"/>
        </w:rPr>
      </w:pPr>
    </w:p>
    <w:p w:rsidR="003D7F78" w:rsidRDefault="003D7F78">
      <w:pPr>
        <w:rPr>
          <w:rFonts w:ascii="Proxima Nova Rg" w:hAnsi="Proxima Nova Rg" w:cs="Times New Roman"/>
          <w:b/>
          <w:sz w:val="22"/>
          <w:szCs w:val="22"/>
          <w:lang w:val="nl-NL"/>
        </w:rPr>
      </w:pPr>
    </w:p>
    <w:p w:rsidR="003D7F78" w:rsidRDefault="003D7F78">
      <w:pPr>
        <w:rPr>
          <w:rFonts w:ascii="Proxima Nova Rg" w:hAnsi="Proxima Nova Rg" w:cs="Times New Roman"/>
          <w:b/>
          <w:sz w:val="22"/>
          <w:szCs w:val="22"/>
          <w:lang w:val="nl-NL"/>
        </w:rPr>
      </w:pPr>
    </w:p>
    <w:p w:rsidR="003D7F78" w:rsidRDefault="003D7F78">
      <w:pPr>
        <w:rPr>
          <w:rFonts w:ascii="Proxima Nova Rg" w:hAnsi="Proxima Nova Rg" w:cs="Times New Roman"/>
          <w:b/>
          <w:sz w:val="22"/>
          <w:szCs w:val="22"/>
          <w:lang w:val="nl-NL"/>
        </w:rPr>
      </w:pPr>
    </w:p>
    <w:p w:rsidR="003D7F78" w:rsidRDefault="003D7F78">
      <w:pPr>
        <w:rPr>
          <w:rFonts w:ascii="Proxima Nova Rg" w:hAnsi="Proxima Nova Rg" w:cs="Times New Roman"/>
          <w:b/>
          <w:sz w:val="22"/>
          <w:szCs w:val="22"/>
          <w:lang w:val="nl-NL"/>
        </w:rPr>
      </w:pPr>
    </w:p>
    <w:p w:rsidR="003D7F78" w:rsidRDefault="003D7F78">
      <w:pPr>
        <w:rPr>
          <w:rFonts w:ascii="Proxima Nova Rg" w:hAnsi="Proxima Nova Rg" w:cs="Times New Roman"/>
          <w:b/>
          <w:sz w:val="22"/>
          <w:szCs w:val="22"/>
          <w:lang w:val="nl-NL"/>
        </w:rPr>
      </w:pPr>
    </w:p>
    <w:p w:rsidR="003D7F78" w:rsidRDefault="003D7F78">
      <w:pPr>
        <w:rPr>
          <w:rFonts w:ascii="Proxima Nova Rg" w:hAnsi="Proxima Nova Rg" w:cs="Times New Roman"/>
          <w:b/>
          <w:sz w:val="22"/>
          <w:szCs w:val="22"/>
          <w:lang w:val="nl-NL"/>
        </w:rPr>
      </w:pPr>
    </w:p>
    <w:p w:rsidR="003D7F78" w:rsidRDefault="003D7F78">
      <w:pPr>
        <w:rPr>
          <w:rFonts w:ascii="Proxima Nova Rg" w:hAnsi="Proxima Nova Rg" w:cs="Times New Roman"/>
          <w:b/>
          <w:sz w:val="22"/>
          <w:szCs w:val="22"/>
          <w:lang w:val="nl-NL"/>
        </w:rPr>
      </w:pPr>
    </w:p>
    <w:p w:rsidR="003D7F78" w:rsidRPr="00E9440D" w:rsidRDefault="003D7F78">
      <w:pPr>
        <w:rPr>
          <w:rFonts w:ascii="Proxima Nova Rg" w:hAnsi="Proxima Nova Rg" w:cs="Times New Roman"/>
          <w:b/>
          <w:iCs/>
          <w:sz w:val="22"/>
          <w:szCs w:val="22"/>
          <w:lang w:val="nl-NL"/>
        </w:rPr>
      </w:pPr>
    </w:p>
    <w:p w:rsidR="003D7F78" w:rsidRPr="00E9440D" w:rsidRDefault="00766E0F">
      <w:pPr>
        <w:rPr>
          <w:rFonts w:asciiTheme="minorHAnsi" w:hAnsiTheme="minorHAnsi" w:cstheme="minorHAnsi"/>
          <w:iCs/>
        </w:rPr>
      </w:pPr>
      <w:r w:rsidRPr="00E9440D">
        <w:rPr>
          <w:rFonts w:asciiTheme="minorHAnsi" w:hAnsiTheme="minorHAnsi" w:cstheme="minorHAnsi"/>
          <w:iCs/>
        </w:rPr>
        <w:t xml:space="preserve">Een </w:t>
      </w:r>
      <w:r w:rsidR="00E9440D">
        <w:rPr>
          <w:rFonts w:asciiTheme="minorHAnsi" w:hAnsiTheme="minorHAnsi" w:cstheme="minorHAnsi"/>
          <w:iCs/>
          <w:lang w:val="nl-NL"/>
        </w:rPr>
        <w:t>gebruiker</w:t>
      </w:r>
      <w:r w:rsidRPr="00E9440D">
        <w:rPr>
          <w:rFonts w:asciiTheme="minorHAnsi" w:hAnsiTheme="minorHAnsi" w:cstheme="minorHAnsi"/>
          <w:iCs/>
        </w:rPr>
        <w:t xml:space="preserve"> kan de keuze maken tussen inloggen of registreren.</w:t>
      </w:r>
      <w:r w:rsidRPr="00E9440D">
        <w:rPr>
          <w:rFonts w:asciiTheme="minorHAnsi" w:hAnsiTheme="minorHAnsi" w:cstheme="minorHAnsi"/>
          <w:iCs/>
          <w:shd w:val="solid" w:color="FFFF00" w:fill="auto"/>
        </w:rPr>
        <w:br/>
      </w:r>
      <w:r w:rsidRPr="00E9440D">
        <w:rPr>
          <w:rFonts w:asciiTheme="minorHAnsi" w:hAnsiTheme="minorHAnsi" w:cstheme="minorHAnsi"/>
          <w:iCs/>
        </w:rPr>
        <w:t xml:space="preserve">Potentiële </w:t>
      </w:r>
      <w:r w:rsidR="00E9440D" w:rsidRPr="00E9440D">
        <w:rPr>
          <w:rFonts w:asciiTheme="minorHAnsi" w:hAnsiTheme="minorHAnsi" w:cstheme="minorHAnsi"/>
          <w:iCs/>
          <w:lang w:val="nl-NL"/>
        </w:rPr>
        <w:t>gebruikers</w:t>
      </w:r>
      <w:r w:rsidRPr="00E9440D">
        <w:rPr>
          <w:rFonts w:asciiTheme="minorHAnsi" w:hAnsiTheme="minorHAnsi" w:cstheme="minorHAnsi"/>
          <w:iCs/>
        </w:rPr>
        <w:t xml:space="preserve"> klikken op Registreren en worden dan doorverwezen naar een pagina waar zij een aantal gegevens invullen om hun account aan te maken.</w:t>
      </w:r>
      <w:r w:rsidRPr="00E9440D">
        <w:rPr>
          <w:rFonts w:asciiTheme="minorHAnsi" w:hAnsiTheme="minorHAnsi" w:cstheme="minorHAnsi"/>
          <w:iCs/>
        </w:rPr>
        <w:br/>
      </w:r>
      <w:r w:rsidR="00E9440D">
        <w:rPr>
          <w:rFonts w:asciiTheme="minorHAnsi" w:hAnsiTheme="minorHAnsi" w:cstheme="minorHAnsi"/>
          <w:iCs/>
          <w:lang w:val="nl-NL"/>
        </w:rPr>
        <w:t>gebruikers</w:t>
      </w:r>
      <w:r w:rsidRPr="00E9440D">
        <w:rPr>
          <w:rFonts w:asciiTheme="minorHAnsi" w:hAnsiTheme="minorHAnsi" w:cstheme="minorHAnsi"/>
          <w:iCs/>
        </w:rPr>
        <w:t xml:space="preserve"> die al in het bezit zijn van een account, kunnen inloggen met hun e-mailadres en wachtwoord. Is een </w:t>
      </w:r>
      <w:r w:rsidR="00E9440D">
        <w:rPr>
          <w:rFonts w:asciiTheme="minorHAnsi" w:hAnsiTheme="minorHAnsi" w:cstheme="minorHAnsi"/>
          <w:iCs/>
          <w:lang w:val="nl-NL"/>
        </w:rPr>
        <w:t>gebruiker</w:t>
      </w:r>
      <w:r w:rsidRPr="00E9440D">
        <w:rPr>
          <w:rFonts w:asciiTheme="minorHAnsi" w:hAnsiTheme="minorHAnsi" w:cstheme="minorHAnsi"/>
          <w:iCs/>
        </w:rPr>
        <w:t xml:space="preserve"> zijn wachtwoord vergeten, dan kan hij klikken op de link 'Wachtwoord vergeten?' om een nieuw wachtwoord aan te vragen. Het nieuwe wachtwoord wordt per e-mail verstuurd.</w:t>
      </w:r>
    </w:p>
    <w:p w:rsidR="003D7F78" w:rsidRDefault="003D7F78">
      <w:pPr>
        <w:rPr>
          <w:rFonts w:asciiTheme="minorHAnsi" w:hAnsiTheme="minorHAnsi"/>
          <w:i/>
        </w:rPr>
      </w:pPr>
    </w:p>
    <w:p w:rsidR="003D7F78" w:rsidRPr="00E9440D" w:rsidRDefault="003D7F78" w:rsidP="003D7F78">
      <w:pPr>
        <w:pStyle w:val="Kop2"/>
        <w:rPr>
          <w:lang w:val="nl-NL"/>
        </w:rPr>
      </w:pPr>
      <w:bookmarkStart w:id="35" w:name="_Toc35868951"/>
      <w:r w:rsidRPr="00E9440D">
        <w:rPr>
          <w:lang w:val="nl-NL"/>
        </w:rPr>
        <w:t>Hoofdscherm</w:t>
      </w:r>
      <w:bookmarkEnd w:id="35"/>
    </w:p>
    <w:p w:rsidR="003D7F78" w:rsidRPr="00E9440D" w:rsidRDefault="003D7F78" w:rsidP="003D7F78">
      <w:pPr>
        <w:rPr>
          <w:lang w:val="nl-NL"/>
        </w:rPr>
      </w:pPr>
      <w:r>
        <w:rPr>
          <w:rFonts w:ascii="Proxima Nova Rg" w:hAnsi="Proxima Nova Rg"/>
          <w:i/>
          <w:noProof/>
        </w:rPr>
        <w:drawing>
          <wp:anchor distT="0" distB="0" distL="114300" distR="114300" simplePos="0" relativeHeight="251661312" behindDoc="0" locked="0" layoutInCell="1" allowOverlap="1">
            <wp:simplePos x="0" y="0"/>
            <wp:positionH relativeFrom="margin">
              <wp:align>left</wp:align>
            </wp:positionH>
            <wp:positionV relativeFrom="paragraph">
              <wp:posOffset>146685</wp:posOffset>
            </wp:positionV>
            <wp:extent cx="1508760" cy="2893715"/>
            <wp:effectExtent l="0" t="0" r="0" b="1905"/>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4469" cy="29046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7F78" w:rsidRDefault="00E9440D">
      <w:pPr>
        <w:rPr>
          <w:rFonts w:asciiTheme="minorHAnsi" w:hAnsiTheme="minorHAnsi"/>
          <w:b/>
          <w:i/>
        </w:rPr>
      </w:pPr>
      <w:r>
        <w:rPr>
          <w:rFonts w:asciiTheme="minorHAnsi" w:hAnsiTheme="minorHAnsi"/>
          <w:b/>
          <w:i/>
          <w:noProof/>
        </w:rPr>
        <w:drawing>
          <wp:anchor distT="0" distB="0" distL="114300" distR="114300" simplePos="0" relativeHeight="251663360" behindDoc="0" locked="0" layoutInCell="1" allowOverlap="1">
            <wp:simplePos x="0" y="0"/>
            <wp:positionH relativeFrom="margin">
              <wp:posOffset>4006850</wp:posOffset>
            </wp:positionH>
            <wp:positionV relativeFrom="paragraph">
              <wp:posOffset>48261</wp:posOffset>
            </wp:positionV>
            <wp:extent cx="1410697" cy="2705100"/>
            <wp:effectExtent l="0" t="0" r="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0664" cy="27242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b/>
          <w:i/>
          <w:noProof/>
        </w:rPr>
        <w:drawing>
          <wp:anchor distT="0" distB="0" distL="114300" distR="114300" simplePos="0" relativeHeight="251662336" behindDoc="0" locked="0" layoutInCell="1" allowOverlap="1">
            <wp:simplePos x="0" y="0"/>
            <wp:positionH relativeFrom="margin">
              <wp:posOffset>2002790</wp:posOffset>
            </wp:positionH>
            <wp:positionV relativeFrom="paragraph">
              <wp:posOffset>10161</wp:posOffset>
            </wp:positionV>
            <wp:extent cx="1470303" cy="2819400"/>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5012" cy="2828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6E0F" w:rsidRPr="002040FD">
        <w:rPr>
          <w:rFonts w:ascii="Proxima Nova Rg" w:hAnsi="Proxima Nova Rg"/>
          <w:i/>
        </w:rPr>
        <w:br/>
      </w:r>
      <w:r w:rsidR="00766E0F" w:rsidRPr="002040FD">
        <w:rPr>
          <w:rFonts w:ascii="Proxima Nova Rg" w:hAnsi="Proxima Nova Rg"/>
          <w:i/>
        </w:rPr>
        <w:br/>
      </w: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Cs/>
          <w:iCs/>
          <w:sz w:val="22"/>
          <w:szCs w:val="28"/>
          <w:lang w:val="nl-NL"/>
        </w:rPr>
      </w:pPr>
      <w:r w:rsidRPr="003D7F78">
        <w:rPr>
          <w:rFonts w:asciiTheme="minorHAnsi" w:hAnsiTheme="minorHAnsi"/>
          <w:bCs/>
          <w:iCs/>
          <w:sz w:val="22"/>
          <w:szCs w:val="28"/>
          <w:lang w:val="nl-NL"/>
        </w:rPr>
        <w:t>Op het hoofdscherm kan j</w:t>
      </w:r>
      <w:r>
        <w:rPr>
          <w:rFonts w:asciiTheme="minorHAnsi" w:hAnsiTheme="minorHAnsi"/>
          <w:bCs/>
          <w:iCs/>
          <w:sz w:val="22"/>
          <w:szCs w:val="28"/>
          <w:lang w:val="nl-NL"/>
        </w:rPr>
        <w:t>e met de knoppen door navigeren naar een filterpage door op de drie vierkantjes te klikken rechtsboven in. Ook kun je daar kiezen om je lijsten te bekijken. Door op de film te klikken kom je bij de detail pagina uit van de film.</w:t>
      </w:r>
    </w:p>
    <w:p w:rsidR="003D7F78" w:rsidRDefault="003D7F78">
      <w:pPr>
        <w:rPr>
          <w:rFonts w:asciiTheme="minorHAnsi" w:hAnsiTheme="minorHAnsi"/>
          <w:bCs/>
          <w:iCs/>
          <w:sz w:val="22"/>
          <w:szCs w:val="28"/>
          <w:lang w:val="nl-NL"/>
        </w:rPr>
      </w:pPr>
    </w:p>
    <w:p w:rsidR="003D7F78" w:rsidRDefault="003D7F78">
      <w:pPr>
        <w:rPr>
          <w:rFonts w:asciiTheme="minorHAnsi" w:hAnsiTheme="minorHAnsi"/>
          <w:bCs/>
          <w:iCs/>
          <w:sz w:val="22"/>
          <w:szCs w:val="28"/>
          <w:lang w:val="nl-NL"/>
        </w:rPr>
      </w:pPr>
    </w:p>
    <w:p w:rsidR="003D7F78" w:rsidRDefault="003D7F78" w:rsidP="003D7F78">
      <w:pPr>
        <w:pStyle w:val="Kop2"/>
        <w:rPr>
          <w:lang w:val="nl-NL"/>
        </w:rPr>
      </w:pPr>
      <w:bookmarkStart w:id="36" w:name="_Toc35868952"/>
      <w:r>
        <w:rPr>
          <w:lang w:val="nl-NL"/>
        </w:rPr>
        <w:t>Detailpagina</w:t>
      </w:r>
      <w:bookmarkEnd w:id="36"/>
    </w:p>
    <w:p w:rsidR="003D7F78" w:rsidRPr="003D7F78" w:rsidRDefault="003D7F78" w:rsidP="003D7F78">
      <w:pPr>
        <w:rPr>
          <w:lang w:val="nl-NL"/>
        </w:rPr>
      </w:pPr>
      <w:r>
        <w:rPr>
          <w:rFonts w:asciiTheme="minorHAnsi" w:hAnsiTheme="minorHAnsi"/>
          <w:b/>
          <w:i/>
          <w:noProof/>
        </w:rPr>
        <w:drawing>
          <wp:anchor distT="0" distB="0" distL="114300" distR="114300" simplePos="0" relativeHeight="251665408" behindDoc="0" locked="0" layoutInCell="1" allowOverlap="1">
            <wp:simplePos x="0" y="0"/>
            <wp:positionH relativeFrom="margin">
              <wp:posOffset>3564890</wp:posOffset>
            </wp:positionH>
            <wp:positionV relativeFrom="paragraph">
              <wp:posOffset>81915</wp:posOffset>
            </wp:positionV>
            <wp:extent cx="1708294" cy="3275758"/>
            <wp:effectExtent l="0" t="0" r="6350" b="127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08294" cy="327575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7F78" w:rsidRDefault="003D7F78">
      <w:pPr>
        <w:rPr>
          <w:rFonts w:asciiTheme="minorHAnsi" w:hAnsiTheme="minorHAnsi"/>
          <w:b/>
          <w:i/>
        </w:rPr>
      </w:pPr>
      <w:r>
        <w:rPr>
          <w:noProof/>
          <w:lang w:val="nl-NL"/>
        </w:rPr>
        <w:drawing>
          <wp:anchor distT="0" distB="0" distL="114300" distR="114300" simplePos="0" relativeHeight="251664384" behindDoc="0" locked="0" layoutInCell="1" allowOverlap="1">
            <wp:simplePos x="0" y="0"/>
            <wp:positionH relativeFrom="margin">
              <wp:posOffset>684530</wp:posOffset>
            </wp:positionH>
            <wp:positionV relativeFrom="paragraph">
              <wp:posOffset>11430</wp:posOffset>
            </wp:positionV>
            <wp:extent cx="1668780" cy="3199990"/>
            <wp:effectExtent l="0" t="0" r="7620" b="63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68780" cy="3199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
          <w:i/>
        </w:rPr>
      </w:pPr>
    </w:p>
    <w:p w:rsidR="003D7F78" w:rsidRDefault="003D7F78">
      <w:pPr>
        <w:rPr>
          <w:rFonts w:asciiTheme="minorHAnsi" w:hAnsiTheme="minorHAnsi"/>
          <w:bCs/>
          <w:iCs/>
          <w:sz w:val="24"/>
          <w:szCs w:val="32"/>
          <w:lang w:val="nl-NL"/>
        </w:rPr>
      </w:pPr>
      <w:r w:rsidRPr="003D7F78">
        <w:rPr>
          <w:rFonts w:asciiTheme="minorHAnsi" w:hAnsiTheme="minorHAnsi"/>
          <w:bCs/>
          <w:iCs/>
          <w:sz w:val="24"/>
          <w:szCs w:val="32"/>
          <w:lang w:val="nl-NL"/>
        </w:rPr>
        <w:t>op de detailpagina is h</w:t>
      </w:r>
      <w:r>
        <w:rPr>
          <w:rFonts w:asciiTheme="minorHAnsi" w:hAnsiTheme="minorHAnsi"/>
          <w:bCs/>
          <w:iCs/>
          <w:sz w:val="24"/>
          <w:szCs w:val="32"/>
          <w:lang w:val="nl-NL"/>
        </w:rPr>
        <w:t>et mogelijk op een review te schrijven door op de knop te klikken, of de details van de film te delen via de share knop rechts bovenin.</w:t>
      </w:r>
    </w:p>
    <w:p w:rsidR="003D7F78" w:rsidRDefault="003D7F78">
      <w:pPr>
        <w:rPr>
          <w:rFonts w:asciiTheme="minorHAnsi" w:hAnsiTheme="minorHAnsi"/>
          <w:b/>
          <w:i/>
        </w:rPr>
      </w:pPr>
    </w:p>
    <w:p w:rsidR="00766E0F" w:rsidRPr="002040FD" w:rsidRDefault="00766E0F">
      <w:pPr>
        <w:pStyle w:val="Kop1"/>
        <w:spacing w:after="280" w:afterAutospacing="1"/>
        <w:rPr>
          <w:rFonts w:ascii="Proxima Nova Rg" w:hAnsi="Proxima Nova Rg"/>
        </w:rPr>
      </w:pPr>
      <w:bookmarkStart w:id="37" w:name="Openstaande_Kwesties_299542027_578851250"/>
      <w:bookmarkEnd w:id="37"/>
      <w:r w:rsidRPr="002040FD">
        <w:rPr>
          <w:rFonts w:ascii="Proxima Nova Rg" w:hAnsi="Proxima Nova Rg"/>
        </w:rPr>
        <w:br w:type="page"/>
      </w:r>
      <w:bookmarkStart w:id="38" w:name="_Toc475522967"/>
      <w:bookmarkStart w:id="39" w:name="_Toc35868953"/>
      <w:r w:rsidRPr="002040FD">
        <w:rPr>
          <w:rFonts w:ascii="Proxima Nova Rg" w:hAnsi="Proxima Nova Rg"/>
        </w:rPr>
        <w:lastRenderedPageBreak/>
        <w:t>Openstaande Kwesties</w:t>
      </w:r>
      <w:bookmarkEnd w:id="38"/>
      <w:bookmarkEnd w:id="39"/>
      <w:r w:rsidRPr="002040FD">
        <w:rPr>
          <w:rFonts w:ascii="Proxima Nova Rg" w:hAnsi="Proxima Nova Rg"/>
        </w:rPr>
        <w:t xml:space="preserve"> </w:t>
      </w:r>
    </w:p>
    <w:p w:rsidR="00766E0F" w:rsidRDefault="00766E0F" w:rsidP="00766E0F">
      <w:pPr>
        <w:rPr>
          <w:rFonts w:asciiTheme="minorHAnsi" w:hAnsiTheme="minorHAnsi" w:cs="Times New Roman"/>
          <w:b/>
          <w:sz w:val="22"/>
          <w:szCs w:val="22"/>
        </w:rPr>
      </w:pPr>
      <w:r w:rsidRPr="002040FD">
        <w:rPr>
          <w:rFonts w:ascii="Proxima Nova Rg" w:hAnsi="Proxima Nova Rg" w:cs="Times New Roman"/>
          <w:b/>
          <w:sz w:val="22"/>
          <w:szCs w:val="22"/>
          <w:lang w:val="nl-NL"/>
        </w:rPr>
        <w:t>“</w:t>
      </w:r>
      <w:r w:rsidRPr="002040FD">
        <w:rPr>
          <w:rFonts w:ascii="Proxima Nova Rg" w:hAnsi="Proxima Nova Rg"/>
          <w:i/>
        </w:rPr>
        <w:t>Het schrijven van een eerste versie van het Functioneel Ontwerp zal altijd vragen oproepen. Een opdrachtgever kan bijvoorbeeld bedacht hebben dat hij een webshop wil ontwikkelen en levert daarvoor een aantal gegevens aan. Tijdens het ontwerpen van de wireframes kan de schrijver van het FO er bijvoorbeeld op stuiten dat hij niet weet hoe de opdrachtgever de artikelen gaat verzenden, welke kosten daarvoor gehanteerd moeten worden, en op welke manier(en) klanten bij voorkeur kunnen betalen?</w:t>
      </w:r>
      <w:r w:rsidRPr="002040FD">
        <w:rPr>
          <w:rFonts w:ascii="Proxima Nova Rg" w:hAnsi="Proxima Nova Rg"/>
          <w:i/>
        </w:rPr>
        <w:br/>
      </w:r>
      <w:r w:rsidRPr="002040FD">
        <w:rPr>
          <w:rFonts w:ascii="Proxima Nova Rg" w:hAnsi="Proxima Nova Rg"/>
          <w:i/>
        </w:rPr>
        <w:br/>
        <w:t>Verzamel daarom alle openstaande kwesties in een apart hoofdstuk en vermeld erbij voor welke partij(en) de betreffende kwesties zijn. Zo wordt voorkomen dat de partijen de openstaande kwesties zelf uit het document moeten filteren.</w:t>
      </w:r>
      <w:r w:rsidRPr="002040FD">
        <w:rPr>
          <w:rFonts w:ascii="Proxima Nova Rg" w:hAnsi="Proxima Nova Rg"/>
          <w:i/>
        </w:rPr>
        <w:br/>
      </w:r>
      <w:r w:rsidRPr="002040FD">
        <w:rPr>
          <w:rFonts w:ascii="Proxima Nova Rg" w:hAnsi="Proxima Nova Rg"/>
          <w:i/>
        </w:rPr>
        <w:br/>
        <w:t>De opdrachtgever kan naar aanleiding van het FO met nieuwe wensen of vragen komen. Het kan daarom handig zijn om ook een hoofdstuk met Beantwoorde kwesties op te nemen in het FO.</w:t>
      </w:r>
      <w:r w:rsidRPr="002040FD">
        <w:rPr>
          <w:rFonts w:ascii="Proxima Nova Rg" w:hAnsi="Proxima Nova Rg" w:cs="Times New Roman"/>
          <w:b/>
          <w:sz w:val="22"/>
          <w:szCs w:val="22"/>
          <w:lang w:val="nl-NL"/>
        </w:rPr>
        <w:t>”</w:t>
      </w:r>
      <w:r w:rsidRPr="002040FD">
        <w:rPr>
          <w:rFonts w:ascii="Proxima Nova Rg" w:hAnsi="Proxima Nova Rg" w:cs="Times New Roman"/>
          <w:b/>
          <w:sz w:val="22"/>
          <w:szCs w:val="22"/>
        </w:rPr>
        <w:t xml:space="preserve"> </w:t>
      </w:r>
    </w:p>
    <w:p w:rsidR="008054C5" w:rsidRDefault="008054C5" w:rsidP="00766E0F">
      <w:pPr>
        <w:rPr>
          <w:rFonts w:asciiTheme="minorHAnsi" w:hAnsiTheme="minorHAnsi" w:cs="Times New Roman"/>
          <w:b/>
          <w:sz w:val="22"/>
          <w:szCs w:val="22"/>
        </w:rPr>
      </w:pPr>
    </w:p>
    <w:p w:rsidR="008054C5" w:rsidRDefault="008054C5" w:rsidP="00766E0F">
      <w:pPr>
        <w:rPr>
          <w:rFonts w:asciiTheme="minorHAnsi" w:hAnsiTheme="minorHAnsi"/>
          <w:bCs/>
          <w:iCs/>
          <w:sz w:val="22"/>
          <w:szCs w:val="28"/>
          <w:lang w:val="nl-NL"/>
        </w:rPr>
      </w:pPr>
    </w:p>
    <w:p w:rsidR="008054C5" w:rsidRDefault="008054C5" w:rsidP="00766E0F">
      <w:pPr>
        <w:rPr>
          <w:rFonts w:asciiTheme="minorHAnsi" w:hAnsiTheme="minorHAnsi"/>
          <w:bCs/>
          <w:iCs/>
          <w:sz w:val="22"/>
          <w:szCs w:val="28"/>
          <w:lang w:val="nl-NL"/>
        </w:rPr>
      </w:pPr>
      <w:r>
        <w:rPr>
          <w:rFonts w:asciiTheme="minorHAnsi" w:hAnsiTheme="minorHAnsi"/>
          <w:bCs/>
          <w:iCs/>
          <w:sz w:val="22"/>
          <w:szCs w:val="28"/>
          <w:lang w:val="nl-NL"/>
        </w:rPr>
        <w:t>In welke vorm moet SQL database gebruikt gaan worden met de app, dit is tot nu zeer onduidelijk.</w:t>
      </w:r>
    </w:p>
    <w:p w:rsidR="008054C5" w:rsidRDefault="008054C5" w:rsidP="00766E0F">
      <w:pPr>
        <w:rPr>
          <w:rFonts w:asciiTheme="minorHAnsi" w:hAnsiTheme="minorHAnsi"/>
          <w:bCs/>
          <w:iCs/>
          <w:sz w:val="22"/>
          <w:szCs w:val="28"/>
          <w:lang w:val="nl-NL"/>
        </w:rPr>
      </w:pPr>
    </w:p>
    <w:p w:rsidR="008054C5" w:rsidRDefault="008054C5" w:rsidP="00766E0F">
      <w:pPr>
        <w:rPr>
          <w:rFonts w:asciiTheme="minorHAnsi" w:hAnsiTheme="minorHAnsi"/>
          <w:bCs/>
          <w:iCs/>
          <w:sz w:val="22"/>
          <w:szCs w:val="28"/>
          <w:lang w:val="nl-NL"/>
        </w:rPr>
      </w:pPr>
    </w:p>
    <w:p w:rsidR="008054C5" w:rsidRPr="008054C5" w:rsidRDefault="008054C5" w:rsidP="00766E0F">
      <w:pPr>
        <w:rPr>
          <w:rFonts w:asciiTheme="minorHAnsi" w:hAnsiTheme="minorHAnsi"/>
        </w:rPr>
      </w:pPr>
    </w:p>
    <w:p w:rsidR="00766E0F" w:rsidRPr="002040FD" w:rsidRDefault="00766E0F">
      <w:pPr>
        <w:pStyle w:val="Kop1"/>
        <w:spacing w:after="280" w:afterAutospacing="1"/>
        <w:rPr>
          <w:rFonts w:ascii="Proxima Nova Rg" w:hAnsi="Proxima Nova Rg"/>
        </w:rPr>
      </w:pPr>
      <w:bookmarkStart w:id="40" w:name="Opmerkingen_voor_Design_446442_456082508"/>
      <w:bookmarkEnd w:id="40"/>
      <w:r w:rsidRPr="002040FD">
        <w:rPr>
          <w:rFonts w:ascii="Proxima Nova Rg" w:hAnsi="Proxima Nova Rg"/>
        </w:rPr>
        <w:br w:type="page"/>
      </w:r>
      <w:bookmarkStart w:id="41" w:name="_Toc475522968"/>
      <w:bookmarkStart w:id="42" w:name="_Toc35868954"/>
      <w:r w:rsidRPr="002040FD">
        <w:rPr>
          <w:rFonts w:ascii="Proxima Nova Rg" w:hAnsi="Proxima Nova Rg"/>
        </w:rPr>
        <w:lastRenderedPageBreak/>
        <w:t>Opmerkingen voor Design</w:t>
      </w:r>
      <w:bookmarkEnd w:id="41"/>
      <w:bookmarkEnd w:id="42"/>
      <w:r w:rsidRPr="002040FD">
        <w:rPr>
          <w:rFonts w:ascii="Proxima Nova Rg" w:hAnsi="Proxima Nova Rg"/>
        </w:rPr>
        <w:t xml:space="preserve"> </w:t>
      </w:r>
    </w:p>
    <w:p w:rsidR="00766E0F" w:rsidRPr="002040FD" w:rsidRDefault="00766E0F" w:rsidP="00766E0F">
      <w:pPr>
        <w:rPr>
          <w:rFonts w:ascii="Proxima Nova Rg" w:hAnsi="Proxima Nova Rg"/>
        </w:rPr>
      </w:pPr>
      <w:r w:rsidRPr="002040FD">
        <w:rPr>
          <w:rFonts w:ascii="Proxima Nova Rg" w:hAnsi="Proxima Nova Rg" w:cs="Times New Roman"/>
          <w:b/>
          <w:sz w:val="22"/>
          <w:szCs w:val="22"/>
          <w:lang w:val="nl-NL"/>
        </w:rPr>
        <w:t>“</w:t>
      </w:r>
      <w:r w:rsidRPr="002040FD">
        <w:rPr>
          <w:rFonts w:ascii="Proxima Nova Rg" w:hAnsi="Proxima Nova Rg"/>
          <w:i/>
        </w:rPr>
        <w:t>Hetzelfde geldt voor de opmerkingen voor de partij(en) die de vormgeving en de techniek van de website op zich nemen. Vermeld ze bij de betreffende schermen, maar verzamel ze ook in een apart hoofdstuk, zodat ze snel terug te vinden zijn.</w:t>
      </w:r>
      <w:r w:rsidRPr="002040FD">
        <w:rPr>
          <w:rFonts w:ascii="Proxima Nova Rg" w:hAnsi="Proxima Nova Rg" w:cs="Times New Roman"/>
          <w:b/>
          <w:sz w:val="22"/>
          <w:szCs w:val="22"/>
          <w:lang w:val="nl-NL"/>
        </w:rPr>
        <w:t>”</w:t>
      </w:r>
      <w:r w:rsidRPr="002040FD">
        <w:rPr>
          <w:rFonts w:ascii="Proxima Nova Rg" w:hAnsi="Proxima Nova Rg"/>
        </w:rPr>
        <w:br/>
      </w:r>
    </w:p>
    <w:p w:rsidR="00766E0F" w:rsidRPr="0024446B" w:rsidRDefault="00766E0F" w:rsidP="0024446B">
      <w:pPr>
        <w:pStyle w:val="Kop1"/>
        <w:spacing w:after="280" w:afterAutospacing="1"/>
        <w:ind w:left="0"/>
        <w:rPr>
          <w:rFonts w:asciiTheme="minorHAnsi" w:hAnsiTheme="minorHAnsi"/>
        </w:rPr>
      </w:pPr>
      <w:bookmarkStart w:id="43" w:name="Bijlage_Hulpmiddelen_voor_het__289545446"/>
      <w:bookmarkEnd w:id="43"/>
    </w:p>
    <w:p w:rsidR="00766E0F" w:rsidRPr="002040FD" w:rsidRDefault="00766E0F">
      <w:pPr>
        <w:pStyle w:val="Li"/>
        <w:numPr>
          <w:ilvl w:val="0"/>
          <w:numId w:val="5"/>
        </w:numPr>
        <w:rPr>
          <w:rFonts w:ascii="Proxima Nova Rg" w:hAnsi="Proxima Nova Rg"/>
        </w:rPr>
      </w:pPr>
      <w:r w:rsidRPr="002040FD">
        <w:rPr>
          <w:rFonts w:ascii="Proxima Nova Rg" w:hAnsi="Proxima Nova Rg"/>
        </w:rPr>
        <w:t xml:space="preserve">Zorg dat alle stakeholders altijd de laatste versie van het FO in hun bezit hebben. </w:t>
      </w:r>
    </w:p>
    <w:p w:rsidR="00766E0F" w:rsidRPr="002040FD" w:rsidRDefault="00766E0F">
      <w:pPr>
        <w:pStyle w:val="Li"/>
        <w:numPr>
          <w:ilvl w:val="0"/>
          <w:numId w:val="5"/>
        </w:numPr>
        <w:rPr>
          <w:rFonts w:ascii="Proxima Nova Rg" w:hAnsi="Proxima Nova Rg"/>
        </w:rPr>
      </w:pPr>
      <w:r w:rsidRPr="002040FD">
        <w:rPr>
          <w:rFonts w:ascii="Proxima Nova Rg" w:hAnsi="Proxima Nova Rg"/>
        </w:rPr>
        <w:t xml:space="preserve">Vinden er onverhoopt toch nog wijzigingen plaats in de website, terwijl de bouw ervan al begonnen is, verwerk deze dan toch nog in het FO en stel de stakeholders op de hoogte van de nieuwe versie. </w:t>
      </w:r>
    </w:p>
    <w:p w:rsidR="00766E0F" w:rsidRPr="002040FD" w:rsidRDefault="00766E0F">
      <w:pPr>
        <w:pStyle w:val="Li"/>
        <w:numPr>
          <w:ilvl w:val="0"/>
          <w:numId w:val="5"/>
        </w:numPr>
        <w:rPr>
          <w:rFonts w:ascii="Proxima Nova Rg" w:hAnsi="Proxima Nova Rg"/>
        </w:rPr>
      </w:pPr>
      <w:r w:rsidRPr="002040FD">
        <w:rPr>
          <w:rFonts w:ascii="Proxima Nova Rg" w:hAnsi="Proxima Nova Rg"/>
        </w:rPr>
        <w:t xml:space="preserve">Probeer duidelijk aan te geven wat er nieuw is bij bepaalde versies, zodat men niet alles hoeft te doorzoeken. </w:t>
      </w:r>
    </w:p>
    <w:p w:rsidR="00766E0F" w:rsidRPr="002040FD" w:rsidRDefault="00766E0F">
      <w:pPr>
        <w:pStyle w:val="Li"/>
        <w:numPr>
          <w:ilvl w:val="0"/>
          <w:numId w:val="5"/>
        </w:numPr>
        <w:rPr>
          <w:rFonts w:ascii="Proxima Nova Rg" w:hAnsi="Proxima Nova Rg"/>
        </w:rPr>
      </w:pPr>
      <w:r w:rsidRPr="002040FD">
        <w:rPr>
          <w:rFonts w:ascii="Proxima Nova Rg" w:hAnsi="Proxima Nova Rg"/>
        </w:rPr>
        <w:t xml:space="preserve">Ieder webproject is anders. Bepaal bij het werken vanuit een FO template bij ieder nieuw project welke hoofdstukken juist voor dat project relevant zijn en welke niet. </w:t>
      </w:r>
    </w:p>
    <w:p w:rsidR="00766E0F" w:rsidRPr="002040FD" w:rsidRDefault="00766E0F">
      <w:pPr>
        <w:pStyle w:val="Li"/>
        <w:numPr>
          <w:ilvl w:val="0"/>
          <w:numId w:val="5"/>
        </w:numPr>
        <w:rPr>
          <w:rFonts w:ascii="Proxima Nova Rg" w:hAnsi="Proxima Nova Rg"/>
        </w:rPr>
      </w:pPr>
      <w:r w:rsidRPr="002040FD">
        <w:rPr>
          <w:rFonts w:ascii="Proxima Nova Rg" w:hAnsi="Proxima Nova Rg"/>
        </w:rPr>
        <w:t xml:space="preserve">Herzien, herzien, herzien! Dit is zeer belangrijk om te voorkomen dat mogelijke valkuilen pas bij de vormgeving of het bouwen van de website boven komen drijven. </w:t>
      </w:r>
    </w:p>
    <w:p w:rsidR="00766E0F" w:rsidRPr="002040FD" w:rsidRDefault="00766E0F">
      <w:pPr>
        <w:pStyle w:val="Li"/>
        <w:numPr>
          <w:ilvl w:val="0"/>
          <w:numId w:val="5"/>
        </w:numPr>
        <w:rPr>
          <w:rFonts w:ascii="Proxima Nova Rg" w:hAnsi="Proxima Nova Rg"/>
        </w:rPr>
      </w:pPr>
      <w:r w:rsidRPr="002040FD">
        <w:rPr>
          <w:rFonts w:ascii="Proxima Nova Rg" w:hAnsi="Proxima Nova Rg"/>
        </w:rPr>
        <w:t xml:space="preserve">Zorg daarnaast wel voor goede afspraken met de opdrachtgever, zodat het FO niet eindeloos door correctierondes blijft cirkelen.  </w:t>
      </w:r>
    </w:p>
    <w:p w:rsidR="00766E0F" w:rsidRPr="002040FD" w:rsidRDefault="00766E0F">
      <w:pPr>
        <w:pStyle w:val="Li"/>
        <w:numPr>
          <w:ilvl w:val="0"/>
          <w:numId w:val="5"/>
        </w:numPr>
        <w:spacing w:after="280" w:afterAutospacing="1"/>
        <w:rPr>
          <w:rFonts w:ascii="Proxima Nova Rg" w:hAnsi="Proxima Nova Rg"/>
        </w:rPr>
      </w:pPr>
      <w:r w:rsidRPr="002040FD">
        <w:rPr>
          <w:rFonts w:ascii="Proxima Nova Rg" w:hAnsi="Proxima Nova Rg"/>
        </w:rPr>
        <w:t xml:space="preserve">Geef ook duidelijk aan welke onderdelen niet meegenomen zijn in het FO, om discussie achteraf te voorkomen. </w:t>
      </w:r>
    </w:p>
    <w:p w:rsidR="00766E0F" w:rsidRPr="002040FD" w:rsidRDefault="00766E0F" w:rsidP="0024446B">
      <w:pPr>
        <w:pStyle w:val="Ul"/>
        <w:spacing w:after="280" w:afterAutospacing="1"/>
        <w:rPr>
          <w:rFonts w:ascii="Proxima Nova Rg" w:hAnsi="Proxima Nova Rg"/>
        </w:rPr>
      </w:pPr>
      <w:r w:rsidRPr="002040FD">
        <w:rPr>
          <w:rFonts w:ascii="Proxima Nova Rg" w:hAnsi="Proxima Nova Rg"/>
        </w:rPr>
        <w:br/>
      </w:r>
    </w:p>
    <w:sectPr w:rsidR="00766E0F" w:rsidRPr="002040FD" w:rsidSect="00766E0F">
      <w:footerReference w:type="even" r:id="rId18"/>
      <w:footerReference w:type="default" r:id="rId19"/>
      <w:pgSz w:w="11907" w:h="16839" w:code="9"/>
      <w:pgMar w:top="1008" w:right="1418" w:bottom="1418" w:left="1418" w:header="568" w:footer="273"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81E" w:rsidRDefault="00D6581E" w:rsidP="00766E0F">
      <w:r>
        <w:separator/>
      </w:r>
    </w:p>
  </w:endnote>
  <w:endnote w:type="continuationSeparator" w:id="0">
    <w:p w:rsidR="00D6581E" w:rsidRDefault="00D6581E" w:rsidP="00766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Proxima Nova Rg">
    <w:altName w:val="Arial"/>
    <w:panose1 w:val="00000000000000000000"/>
    <w:charset w:val="00"/>
    <w:family w:val="modern"/>
    <w:notTrueType/>
    <w:pitch w:val="variable"/>
    <w:sig w:usb0="00000001" w:usb1="5000E0FB" w:usb2="00000000" w:usb3="00000000" w:csb0="0000019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E0F" w:rsidRDefault="00766E0F" w:rsidP="00766E0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766E0F" w:rsidRDefault="00766E0F" w:rsidP="00766E0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E0F" w:rsidRDefault="00766E0F" w:rsidP="00766E0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705F6E">
      <w:rPr>
        <w:rStyle w:val="Paginanummer"/>
        <w:noProof/>
      </w:rPr>
      <w:t>3</w:t>
    </w:r>
    <w:r>
      <w:rPr>
        <w:rStyle w:val="Paginanummer"/>
      </w:rPr>
      <w:fldChar w:fldCharType="end"/>
    </w:r>
  </w:p>
  <w:p w:rsidR="00766E0F" w:rsidRPr="001D7B37" w:rsidRDefault="00766E0F" w:rsidP="00766E0F">
    <w:pPr>
      <w:pStyle w:val="Voettekst"/>
      <w:ind w:right="360"/>
      <w:rPr>
        <w:sz w:val="16"/>
        <w:szCs w:val="16"/>
        <w:lang w:val="nl-NL"/>
      </w:rPr>
    </w:pPr>
  </w:p>
  <w:p w:rsidR="00766E0F" w:rsidRDefault="00766E0F">
    <w:pPr>
      <w:pStyle w:val="Voettekst"/>
      <w:jc w:val="right"/>
    </w:pPr>
  </w:p>
  <w:p w:rsidR="00766E0F" w:rsidRDefault="00766E0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81E" w:rsidRDefault="00D6581E" w:rsidP="00766E0F">
      <w:r>
        <w:separator/>
      </w:r>
    </w:p>
  </w:footnote>
  <w:footnote w:type="continuationSeparator" w:id="0">
    <w:p w:rsidR="00D6581E" w:rsidRDefault="00D6581E" w:rsidP="00766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7702F7F0">
      <w:start w:val="1"/>
      <w:numFmt w:val="decimal"/>
      <w:lvlText w:val="%1."/>
      <w:lvlJc w:val="left"/>
      <w:pPr>
        <w:tabs>
          <w:tab w:val="num" w:pos="720"/>
        </w:tabs>
        <w:ind w:left="720" w:hanging="360"/>
      </w:pPr>
    </w:lvl>
    <w:lvl w:ilvl="1" w:tplc="7DD4B456">
      <w:start w:val="1"/>
      <w:numFmt w:val="lowerLetter"/>
      <w:lvlText w:val="%2."/>
      <w:lvlJc w:val="left"/>
      <w:pPr>
        <w:tabs>
          <w:tab w:val="num" w:pos="1440"/>
        </w:tabs>
        <w:ind w:left="1440" w:hanging="360"/>
      </w:pPr>
    </w:lvl>
    <w:lvl w:ilvl="2" w:tplc="C2EA0FF6">
      <w:start w:val="1"/>
      <w:numFmt w:val="lowerRoman"/>
      <w:lvlText w:val="%3."/>
      <w:lvlJc w:val="right"/>
      <w:pPr>
        <w:tabs>
          <w:tab w:val="num" w:pos="2160"/>
        </w:tabs>
        <w:ind w:left="2160" w:hanging="180"/>
      </w:pPr>
    </w:lvl>
    <w:lvl w:ilvl="3" w:tplc="D150A338">
      <w:start w:val="1"/>
      <w:numFmt w:val="decimal"/>
      <w:lvlText w:val="%4."/>
      <w:lvlJc w:val="left"/>
      <w:pPr>
        <w:tabs>
          <w:tab w:val="num" w:pos="2880"/>
        </w:tabs>
        <w:ind w:left="2880" w:hanging="360"/>
      </w:pPr>
    </w:lvl>
    <w:lvl w:ilvl="4" w:tplc="44DE50E2">
      <w:start w:val="1"/>
      <w:numFmt w:val="lowerLetter"/>
      <w:lvlText w:val="%5."/>
      <w:lvlJc w:val="left"/>
      <w:pPr>
        <w:tabs>
          <w:tab w:val="num" w:pos="3600"/>
        </w:tabs>
        <w:ind w:left="3600" w:hanging="360"/>
      </w:pPr>
    </w:lvl>
    <w:lvl w:ilvl="5" w:tplc="5366C6F4">
      <w:start w:val="1"/>
      <w:numFmt w:val="lowerRoman"/>
      <w:lvlText w:val="%6."/>
      <w:lvlJc w:val="right"/>
      <w:pPr>
        <w:tabs>
          <w:tab w:val="num" w:pos="4320"/>
        </w:tabs>
        <w:ind w:left="4320" w:hanging="180"/>
      </w:pPr>
    </w:lvl>
    <w:lvl w:ilvl="6" w:tplc="28C20C02">
      <w:start w:val="1"/>
      <w:numFmt w:val="decimal"/>
      <w:lvlText w:val="%7."/>
      <w:lvlJc w:val="left"/>
      <w:pPr>
        <w:tabs>
          <w:tab w:val="num" w:pos="5040"/>
        </w:tabs>
        <w:ind w:left="5040" w:hanging="360"/>
      </w:pPr>
    </w:lvl>
    <w:lvl w:ilvl="7" w:tplc="FB3E28A0">
      <w:start w:val="1"/>
      <w:numFmt w:val="lowerLetter"/>
      <w:lvlText w:val="%8."/>
      <w:lvlJc w:val="left"/>
      <w:pPr>
        <w:tabs>
          <w:tab w:val="num" w:pos="5760"/>
        </w:tabs>
        <w:ind w:left="5760" w:hanging="360"/>
      </w:pPr>
    </w:lvl>
    <w:lvl w:ilvl="8" w:tplc="D0D8654E">
      <w:start w:val="1"/>
      <w:numFmt w:val="lowerRoman"/>
      <w:lvlText w:val="%9."/>
      <w:lvlJc w:val="right"/>
      <w:pPr>
        <w:tabs>
          <w:tab w:val="num" w:pos="6480"/>
        </w:tabs>
        <w:ind w:left="6480" w:hanging="180"/>
      </w:pPr>
    </w:lvl>
  </w:abstractNum>
  <w:abstractNum w:abstractNumId="1" w15:restartNumberingAfterBreak="0">
    <w:nsid w:val="00000002"/>
    <w:multiLevelType w:val="hybridMultilevel"/>
    <w:tmpl w:val="00000002"/>
    <w:lvl w:ilvl="0" w:tplc="07269580">
      <w:start w:val="1"/>
      <w:numFmt w:val="decimal"/>
      <w:lvlText w:val="%1."/>
      <w:lvlJc w:val="left"/>
      <w:pPr>
        <w:tabs>
          <w:tab w:val="num" w:pos="720"/>
        </w:tabs>
        <w:ind w:left="720" w:hanging="360"/>
      </w:pPr>
    </w:lvl>
    <w:lvl w:ilvl="1" w:tplc="DF7E8E96">
      <w:start w:val="1"/>
      <w:numFmt w:val="lowerLetter"/>
      <w:lvlText w:val="%2."/>
      <w:lvlJc w:val="left"/>
      <w:pPr>
        <w:tabs>
          <w:tab w:val="num" w:pos="1440"/>
        </w:tabs>
        <w:ind w:left="1440" w:hanging="360"/>
      </w:pPr>
    </w:lvl>
    <w:lvl w:ilvl="2" w:tplc="B66CBD4C">
      <w:start w:val="1"/>
      <w:numFmt w:val="lowerRoman"/>
      <w:lvlText w:val="%3."/>
      <w:lvlJc w:val="right"/>
      <w:pPr>
        <w:tabs>
          <w:tab w:val="num" w:pos="2160"/>
        </w:tabs>
        <w:ind w:left="2160" w:hanging="180"/>
      </w:pPr>
    </w:lvl>
    <w:lvl w:ilvl="3" w:tplc="88ACB1AA">
      <w:start w:val="1"/>
      <w:numFmt w:val="decimal"/>
      <w:lvlText w:val="%4."/>
      <w:lvlJc w:val="left"/>
      <w:pPr>
        <w:tabs>
          <w:tab w:val="num" w:pos="2880"/>
        </w:tabs>
        <w:ind w:left="2880" w:hanging="360"/>
      </w:pPr>
    </w:lvl>
    <w:lvl w:ilvl="4" w:tplc="3D5E9164">
      <w:start w:val="1"/>
      <w:numFmt w:val="lowerLetter"/>
      <w:lvlText w:val="%5."/>
      <w:lvlJc w:val="left"/>
      <w:pPr>
        <w:tabs>
          <w:tab w:val="num" w:pos="3600"/>
        </w:tabs>
        <w:ind w:left="3600" w:hanging="360"/>
      </w:pPr>
    </w:lvl>
    <w:lvl w:ilvl="5" w:tplc="4DA060C0">
      <w:start w:val="1"/>
      <w:numFmt w:val="lowerRoman"/>
      <w:lvlText w:val="%6."/>
      <w:lvlJc w:val="right"/>
      <w:pPr>
        <w:tabs>
          <w:tab w:val="num" w:pos="4320"/>
        </w:tabs>
        <w:ind w:left="4320" w:hanging="180"/>
      </w:pPr>
    </w:lvl>
    <w:lvl w:ilvl="6" w:tplc="24B812A4">
      <w:start w:val="1"/>
      <w:numFmt w:val="decimal"/>
      <w:lvlText w:val="%7."/>
      <w:lvlJc w:val="left"/>
      <w:pPr>
        <w:tabs>
          <w:tab w:val="num" w:pos="5040"/>
        </w:tabs>
        <w:ind w:left="5040" w:hanging="360"/>
      </w:pPr>
    </w:lvl>
    <w:lvl w:ilvl="7" w:tplc="7D9C4EB2">
      <w:start w:val="1"/>
      <w:numFmt w:val="lowerLetter"/>
      <w:lvlText w:val="%8."/>
      <w:lvlJc w:val="left"/>
      <w:pPr>
        <w:tabs>
          <w:tab w:val="num" w:pos="5760"/>
        </w:tabs>
        <w:ind w:left="5760" w:hanging="360"/>
      </w:pPr>
    </w:lvl>
    <w:lvl w:ilvl="8" w:tplc="6C34A2B6">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1434677C">
      <w:start w:val="1"/>
      <w:numFmt w:val="decimal"/>
      <w:lvlText w:val="%1."/>
      <w:lvlJc w:val="left"/>
      <w:pPr>
        <w:tabs>
          <w:tab w:val="num" w:pos="720"/>
        </w:tabs>
        <w:ind w:left="720" w:hanging="360"/>
      </w:pPr>
    </w:lvl>
    <w:lvl w:ilvl="1" w:tplc="6AC22D28">
      <w:start w:val="1"/>
      <w:numFmt w:val="lowerLetter"/>
      <w:lvlText w:val="%2."/>
      <w:lvlJc w:val="left"/>
      <w:pPr>
        <w:tabs>
          <w:tab w:val="num" w:pos="1440"/>
        </w:tabs>
        <w:ind w:left="1440" w:hanging="360"/>
      </w:pPr>
    </w:lvl>
    <w:lvl w:ilvl="2" w:tplc="CA72216C">
      <w:start w:val="1"/>
      <w:numFmt w:val="lowerRoman"/>
      <w:lvlText w:val="%3."/>
      <w:lvlJc w:val="right"/>
      <w:pPr>
        <w:tabs>
          <w:tab w:val="num" w:pos="2160"/>
        </w:tabs>
        <w:ind w:left="2160" w:hanging="180"/>
      </w:pPr>
    </w:lvl>
    <w:lvl w:ilvl="3" w:tplc="A426C03E">
      <w:start w:val="1"/>
      <w:numFmt w:val="decimal"/>
      <w:lvlText w:val="%4."/>
      <w:lvlJc w:val="left"/>
      <w:pPr>
        <w:tabs>
          <w:tab w:val="num" w:pos="2880"/>
        </w:tabs>
        <w:ind w:left="2880" w:hanging="360"/>
      </w:pPr>
    </w:lvl>
    <w:lvl w:ilvl="4" w:tplc="907C60FC">
      <w:start w:val="1"/>
      <w:numFmt w:val="lowerLetter"/>
      <w:lvlText w:val="%5."/>
      <w:lvlJc w:val="left"/>
      <w:pPr>
        <w:tabs>
          <w:tab w:val="num" w:pos="3600"/>
        </w:tabs>
        <w:ind w:left="3600" w:hanging="360"/>
      </w:pPr>
    </w:lvl>
    <w:lvl w:ilvl="5" w:tplc="F9B07236">
      <w:start w:val="1"/>
      <w:numFmt w:val="lowerRoman"/>
      <w:lvlText w:val="%6."/>
      <w:lvlJc w:val="right"/>
      <w:pPr>
        <w:tabs>
          <w:tab w:val="num" w:pos="4320"/>
        </w:tabs>
        <w:ind w:left="4320" w:hanging="180"/>
      </w:pPr>
    </w:lvl>
    <w:lvl w:ilvl="6" w:tplc="167871D6">
      <w:start w:val="1"/>
      <w:numFmt w:val="decimal"/>
      <w:lvlText w:val="%7."/>
      <w:lvlJc w:val="left"/>
      <w:pPr>
        <w:tabs>
          <w:tab w:val="num" w:pos="5040"/>
        </w:tabs>
        <w:ind w:left="5040" w:hanging="360"/>
      </w:pPr>
    </w:lvl>
    <w:lvl w:ilvl="7" w:tplc="B5061A7E">
      <w:start w:val="1"/>
      <w:numFmt w:val="lowerLetter"/>
      <w:lvlText w:val="%8."/>
      <w:lvlJc w:val="left"/>
      <w:pPr>
        <w:tabs>
          <w:tab w:val="num" w:pos="5760"/>
        </w:tabs>
        <w:ind w:left="5760" w:hanging="360"/>
      </w:pPr>
    </w:lvl>
    <w:lvl w:ilvl="8" w:tplc="9DA0A256">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00000004"/>
    <w:lvl w:ilvl="0" w:tplc="C18E00A0">
      <w:start w:val="1"/>
      <w:numFmt w:val="decimal"/>
      <w:lvlText w:val="%1."/>
      <w:lvlJc w:val="left"/>
      <w:pPr>
        <w:tabs>
          <w:tab w:val="num" w:pos="720"/>
        </w:tabs>
        <w:ind w:left="720" w:hanging="360"/>
      </w:pPr>
    </w:lvl>
    <w:lvl w:ilvl="1" w:tplc="618A8828">
      <w:start w:val="1"/>
      <w:numFmt w:val="lowerLetter"/>
      <w:lvlText w:val="%2."/>
      <w:lvlJc w:val="left"/>
      <w:pPr>
        <w:tabs>
          <w:tab w:val="num" w:pos="1440"/>
        </w:tabs>
        <w:ind w:left="1440" w:hanging="360"/>
      </w:pPr>
    </w:lvl>
    <w:lvl w:ilvl="2" w:tplc="C7FC8284">
      <w:start w:val="1"/>
      <w:numFmt w:val="lowerRoman"/>
      <w:lvlText w:val="%3."/>
      <w:lvlJc w:val="right"/>
      <w:pPr>
        <w:tabs>
          <w:tab w:val="num" w:pos="2160"/>
        </w:tabs>
        <w:ind w:left="2160" w:hanging="180"/>
      </w:pPr>
    </w:lvl>
    <w:lvl w:ilvl="3" w:tplc="920A3726">
      <w:start w:val="1"/>
      <w:numFmt w:val="decimal"/>
      <w:lvlText w:val="%4."/>
      <w:lvlJc w:val="left"/>
      <w:pPr>
        <w:tabs>
          <w:tab w:val="num" w:pos="2880"/>
        </w:tabs>
        <w:ind w:left="2880" w:hanging="360"/>
      </w:pPr>
    </w:lvl>
    <w:lvl w:ilvl="4" w:tplc="3C167F70">
      <w:start w:val="1"/>
      <w:numFmt w:val="lowerLetter"/>
      <w:lvlText w:val="%5."/>
      <w:lvlJc w:val="left"/>
      <w:pPr>
        <w:tabs>
          <w:tab w:val="num" w:pos="3600"/>
        </w:tabs>
        <w:ind w:left="3600" w:hanging="360"/>
      </w:pPr>
    </w:lvl>
    <w:lvl w:ilvl="5" w:tplc="82EE4DAA">
      <w:start w:val="1"/>
      <w:numFmt w:val="lowerRoman"/>
      <w:lvlText w:val="%6."/>
      <w:lvlJc w:val="right"/>
      <w:pPr>
        <w:tabs>
          <w:tab w:val="num" w:pos="4320"/>
        </w:tabs>
        <w:ind w:left="4320" w:hanging="180"/>
      </w:pPr>
    </w:lvl>
    <w:lvl w:ilvl="6" w:tplc="03F63A0C">
      <w:start w:val="1"/>
      <w:numFmt w:val="decimal"/>
      <w:lvlText w:val="%7."/>
      <w:lvlJc w:val="left"/>
      <w:pPr>
        <w:tabs>
          <w:tab w:val="num" w:pos="5040"/>
        </w:tabs>
        <w:ind w:left="5040" w:hanging="360"/>
      </w:pPr>
    </w:lvl>
    <w:lvl w:ilvl="7" w:tplc="5BE2494A">
      <w:start w:val="1"/>
      <w:numFmt w:val="lowerLetter"/>
      <w:lvlText w:val="%8."/>
      <w:lvlJc w:val="left"/>
      <w:pPr>
        <w:tabs>
          <w:tab w:val="num" w:pos="5760"/>
        </w:tabs>
        <w:ind w:left="5760" w:hanging="360"/>
      </w:pPr>
    </w:lvl>
    <w:lvl w:ilvl="8" w:tplc="2248AD0E">
      <w:start w:val="1"/>
      <w:numFmt w:val="lowerRoman"/>
      <w:lvlText w:val="%9."/>
      <w:lvlJc w:val="right"/>
      <w:pPr>
        <w:tabs>
          <w:tab w:val="num" w:pos="6480"/>
        </w:tabs>
        <w:ind w:left="6480" w:hanging="180"/>
      </w:pPr>
    </w:lvl>
  </w:abstractNum>
  <w:abstractNum w:abstractNumId="4" w15:restartNumberingAfterBreak="0">
    <w:nsid w:val="00000005"/>
    <w:multiLevelType w:val="hybridMultilevel"/>
    <w:tmpl w:val="00000005"/>
    <w:lvl w:ilvl="0" w:tplc="63A429BE">
      <w:start w:val="1"/>
      <w:numFmt w:val="bullet"/>
      <w:lvlText w:val=""/>
      <w:lvlJc w:val="left"/>
      <w:pPr>
        <w:tabs>
          <w:tab w:val="num" w:pos="720"/>
        </w:tabs>
        <w:ind w:left="720" w:hanging="360"/>
      </w:pPr>
      <w:rPr>
        <w:rFonts w:ascii="Symbol" w:hAnsi="Symbol"/>
      </w:rPr>
    </w:lvl>
    <w:lvl w:ilvl="1" w:tplc="CFE073F8">
      <w:start w:val="1"/>
      <w:numFmt w:val="bullet"/>
      <w:lvlText w:val="o"/>
      <w:lvlJc w:val="left"/>
      <w:pPr>
        <w:tabs>
          <w:tab w:val="num" w:pos="1440"/>
        </w:tabs>
        <w:ind w:left="1440" w:hanging="360"/>
      </w:pPr>
      <w:rPr>
        <w:rFonts w:ascii="Courier New" w:hAnsi="Courier New"/>
      </w:rPr>
    </w:lvl>
    <w:lvl w:ilvl="2" w:tplc="54A82B2E">
      <w:start w:val="1"/>
      <w:numFmt w:val="bullet"/>
      <w:lvlText w:val=""/>
      <w:lvlJc w:val="left"/>
      <w:pPr>
        <w:tabs>
          <w:tab w:val="num" w:pos="2160"/>
        </w:tabs>
        <w:ind w:left="2160" w:hanging="360"/>
      </w:pPr>
      <w:rPr>
        <w:rFonts w:ascii="Wingdings" w:hAnsi="Wingdings"/>
      </w:rPr>
    </w:lvl>
    <w:lvl w:ilvl="3" w:tplc="D7C08B78">
      <w:start w:val="1"/>
      <w:numFmt w:val="bullet"/>
      <w:lvlText w:val=""/>
      <w:lvlJc w:val="left"/>
      <w:pPr>
        <w:tabs>
          <w:tab w:val="num" w:pos="2880"/>
        </w:tabs>
        <w:ind w:left="2880" w:hanging="360"/>
      </w:pPr>
      <w:rPr>
        <w:rFonts w:ascii="Symbol" w:hAnsi="Symbol"/>
      </w:rPr>
    </w:lvl>
    <w:lvl w:ilvl="4" w:tplc="DEC00CDE">
      <w:start w:val="1"/>
      <w:numFmt w:val="bullet"/>
      <w:lvlText w:val="o"/>
      <w:lvlJc w:val="left"/>
      <w:pPr>
        <w:tabs>
          <w:tab w:val="num" w:pos="3600"/>
        </w:tabs>
        <w:ind w:left="3600" w:hanging="360"/>
      </w:pPr>
      <w:rPr>
        <w:rFonts w:ascii="Courier New" w:hAnsi="Courier New"/>
      </w:rPr>
    </w:lvl>
    <w:lvl w:ilvl="5" w:tplc="0D747D3A">
      <w:start w:val="1"/>
      <w:numFmt w:val="bullet"/>
      <w:lvlText w:val=""/>
      <w:lvlJc w:val="left"/>
      <w:pPr>
        <w:tabs>
          <w:tab w:val="num" w:pos="4320"/>
        </w:tabs>
        <w:ind w:left="4320" w:hanging="360"/>
      </w:pPr>
      <w:rPr>
        <w:rFonts w:ascii="Wingdings" w:hAnsi="Wingdings"/>
      </w:rPr>
    </w:lvl>
    <w:lvl w:ilvl="6" w:tplc="AC8CEACC">
      <w:start w:val="1"/>
      <w:numFmt w:val="bullet"/>
      <w:lvlText w:val=""/>
      <w:lvlJc w:val="left"/>
      <w:pPr>
        <w:tabs>
          <w:tab w:val="num" w:pos="5040"/>
        </w:tabs>
        <w:ind w:left="5040" w:hanging="360"/>
      </w:pPr>
      <w:rPr>
        <w:rFonts w:ascii="Symbol" w:hAnsi="Symbol"/>
      </w:rPr>
    </w:lvl>
    <w:lvl w:ilvl="7" w:tplc="548A9808">
      <w:start w:val="1"/>
      <w:numFmt w:val="bullet"/>
      <w:lvlText w:val="o"/>
      <w:lvlJc w:val="left"/>
      <w:pPr>
        <w:tabs>
          <w:tab w:val="num" w:pos="5760"/>
        </w:tabs>
        <w:ind w:left="5760" w:hanging="360"/>
      </w:pPr>
      <w:rPr>
        <w:rFonts w:ascii="Courier New" w:hAnsi="Courier New"/>
      </w:rPr>
    </w:lvl>
    <w:lvl w:ilvl="8" w:tplc="190E792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D542C616">
      <w:start w:val="1"/>
      <w:numFmt w:val="bullet"/>
      <w:lvlText w:val=""/>
      <w:lvlJc w:val="left"/>
      <w:pPr>
        <w:tabs>
          <w:tab w:val="num" w:pos="720"/>
        </w:tabs>
        <w:ind w:left="720" w:hanging="360"/>
      </w:pPr>
      <w:rPr>
        <w:rFonts w:ascii="Symbol" w:hAnsi="Symbol"/>
      </w:rPr>
    </w:lvl>
    <w:lvl w:ilvl="1" w:tplc="C97A02D8">
      <w:start w:val="1"/>
      <w:numFmt w:val="bullet"/>
      <w:lvlText w:val="o"/>
      <w:lvlJc w:val="left"/>
      <w:pPr>
        <w:tabs>
          <w:tab w:val="num" w:pos="1440"/>
        </w:tabs>
        <w:ind w:left="1440" w:hanging="360"/>
      </w:pPr>
      <w:rPr>
        <w:rFonts w:ascii="Courier New" w:hAnsi="Courier New"/>
      </w:rPr>
    </w:lvl>
    <w:lvl w:ilvl="2" w:tplc="58DA016A">
      <w:start w:val="1"/>
      <w:numFmt w:val="bullet"/>
      <w:lvlText w:val=""/>
      <w:lvlJc w:val="left"/>
      <w:pPr>
        <w:tabs>
          <w:tab w:val="num" w:pos="2160"/>
        </w:tabs>
        <w:ind w:left="2160" w:hanging="360"/>
      </w:pPr>
      <w:rPr>
        <w:rFonts w:ascii="Wingdings" w:hAnsi="Wingdings"/>
      </w:rPr>
    </w:lvl>
    <w:lvl w:ilvl="3" w:tplc="9FD68558">
      <w:start w:val="1"/>
      <w:numFmt w:val="bullet"/>
      <w:lvlText w:val=""/>
      <w:lvlJc w:val="left"/>
      <w:pPr>
        <w:tabs>
          <w:tab w:val="num" w:pos="2880"/>
        </w:tabs>
        <w:ind w:left="2880" w:hanging="360"/>
      </w:pPr>
      <w:rPr>
        <w:rFonts w:ascii="Symbol" w:hAnsi="Symbol"/>
      </w:rPr>
    </w:lvl>
    <w:lvl w:ilvl="4" w:tplc="107006AA">
      <w:start w:val="1"/>
      <w:numFmt w:val="bullet"/>
      <w:lvlText w:val="o"/>
      <w:lvlJc w:val="left"/>
      <w:pPr>
        <w:tabs>
          <w:tab w:val="num" w:pos="3600"/>
        </w:tabs>
        <w:ind w:left="3600" w:hanging="360"/>
      </w:pPr>
      <w:rPr>
        <w:rFonts w:ascii="Courier New" w:hAnsi="Courier New"/>
      </w:rPr>
    </w:lvl>
    <w:lvl w:ilvl="5" w:tplc="09A08CFE">
      <w:start w:val="1"/>
      <w:numFmt w:val="bullet"/>
      <w:lvlText w:val=""/>
      <w:lvlJc w:val="left"/>
      <w:pPr>
        <w:tabs>
          <w:tab w:val="num" w:pos="4320"/>
        </w:tabs>
        <w:ind w:left="4320" w:hanging="360"/>
      </w:pPr>
      <w:rPr>
        <w:rFonts w:ascii="Wingdings" w:hAnsi="Wingdings"/>
      </w:rPr>
    </w:lvl>
    <w:lvl w:ilvl="6" w:tplc="5658DAFE">
      <w:start w:val="1"/>
      <w:numFmt w:val="bullet"/>
      <w:lvlText w:val=""/>
      <w:lvlJc w:val="left"/>
      <w:pPr>
        <w:tabs>
          <w:tab w:val="num" w:pos="5040"/>
        </w:tabs>
        <w:ind w:left="5040" w:hanging="360"/>
      </w:pPr>
      <w:rPr>
        <w:rFonts w:ascii="Symbol" w:hAnsi="Symbol"/>
      </w:rPr>
    </w:lvl>
    <w:lvl w:ilvl="7" w:tplc="E62E3A3C">
      <w:start w:val="1"/>
      <w:numFmt w:val="bullet"/>
      <w:lvlText w:val="o"/>
      <w:lvlJc w:val="left"/>
      <w:pPr>
        <w:tabs>
          <w:tab w:val="num" w:pos="5760"/>
        </w:tabs>
        <w:ind w:left="5760" w:hanging="360"/>
      </w:pPr>
      <w:rPr>
        <w:rFonts w:ascii="Courier New" w:hAnsi="Courier New"/>
      </w:rPr>
    </w:lvl>
    <w:lvl w:ilvl="8" w:tplc="742650A2">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33B05946">
      <w:start w:val="1"/>
      <w:numFmt w:val="bullet"/>
      <w:lvlText w:val=""/>
      <w:lvlJc w:val="left"/>
      <w:pPr>
        <w:tabs>
          <w:tab w:val="num" w:pos="720"/>
        </w:tabs>
        <w:ind w:left="720" w:hanging="360"/>
      </w:pPr>
      <w:rPr>
        <w:rFonts w:ascii="Symbol" w:hAnsi="Symbol"/>
      </w:rPr>
    </w:lvl>
    <w:lvl w:ilvl="1" w:tplc="3D369D5E">
      <w:start w:val="1"/>
      <w:numFmt w:val="bullet"/>
      <w:lvlText w:val="o"/>
      <w:lvlJc w:val="left"/>
      <w:pPr>
        <w:tabs>
          <w:tab w:val="num" w:pos="1440"/>
        </w:tabs>
        <w:ind w:left="1440" w:hanging="360"/>
      </w:pPr>
      <w:rPr>
        <w:rFonts w:ascii="Courier New" w:hAnsi="Courier New"/>
      </w:rPr>
    </w:lvl>
    <w:lvl w:ilvl="2" w:tplc="C6F0592A">
      <w:start w:val="1"/>
      <w:numFmt w:val="bullet"/>
      <w:lvlText w:val=""/>
      <w:lvlJc w:val="left"/>
      <w:pPr>
        <w:tabs>
          <w:tab w:val="num" w:pos="2160"/>
        </w:tabs>
        <w:ind w:left="2160" w:hanging="360"/>
      </w:pPr>
      <w:rPr>
        <w:rFonts w:ascii="Wingdings" w:hAnsi="Wingdings"/>
      </w:rPr>
    </w:lvl>
    <w:lvl w:ilvl="3" w:tplc="F5F8AF5A">
      <w:start w:val="1"/>
      <w:numFmt w:val="bullet"/>
      <w:lvlText w:val=""/>
      <w:lvlJc w:val="left"/>
      <w:pPr>
        <w:tabs>
          <w:tab w:val="num" w:pos="2880"/>
        </w:tabs>
        <w:ind w:left="2880" w:hanging="360"/>
      </w:pPr>
      <w:rPr>
        <w:rFonts w:ascii="Symbol" w:hAnsi="Symbol"/>
      </w:rPr>
    </w:lvl>
    <w:lvl w:ilvl="4" w:tplc="9A6205FA">
      <w:start w:val="1"/>
      <w:numFmt w:val="bullet"/>
      <w:lvlText w:val="o"/>
      <w:lvlJc w:val="left"/>
      <w:pPr>
        <w:tabs>
          <w:tab w:val="num" w:pos="3600"/>
        </w:tabs>
        <w:ind w:left="3600" w:hanging="360"/>
      </w:pPr>
      <w:rPr>
        <w:rFonts w:ascii="Courier New" w:hAnsi="Courier New"/>
      </w:rPr>
    </w:lvl>
    <w:lvl w:ilvl="5" w:tplc="A20424BA">
      <w:start w:val="1"/>
      <w:numFmt w:val="bullet"/>
      <w:lvlText w:val=""/>
      <w:lvlJc w:val="left"/>
      <w:pPr>
        <w:tabs>
          <w:tab w:val="num" w:pos="4320"/>
        </w:tabs>
        <w:ind w:left="4320" w:hanging="360"/>
      </w:pPr>
      <w:rPr>
        <w:rFonts w:ascii="Wingdings" w:hAnsi="Wingdings"/>
      </w:rPr>
    </w:lvl>
    <w:lvl w:ilvl="6" w:tplc="62B8AFD4">
      <w:start w:val="1"/>
      <w:numFmt w:val="bullet"/>
      <w:lvlText w:val=""/>
      <w:lvlJc w:val="left"/>
      <w:pPr>
        <w:tabs>
          <w:tab w:val="num" w:pos="5040"/>
        </w:tabs>
        <w:ind w:left="5040" w:hanging="360"/>
      </w:pPr>
      <w:rPr>
        <w:rFonts w:ascii="Symbol" w:hAnsi="Symbol"/>
      </w:rPr>
    </w:lvl>
    <w:lvl w:ilvl="7" w:tplc="DDEEB374">
      <w:start w:val="1"/>
      <w:numFmt w:val="bullet"/>
      <w:lvlText w:val="o"/>
      <w:lvlJc w:val="left"/>
      <w:pPr>
        <w:tabs>
          <w:tab w:val="num" w:pos="5760"/>
        </w:tabs>
        <w:ind w:left="5760" w:hanging="360"/>
      </w:pPr>
      <w:rPr>
        <w:rFonts w:ascii="Courier New" w:hAnsi="Courier New"/>
      </w:rPr>
    </w:lvl>
    <w:lvl w:ilvl="8" w:tplc="E1CE48B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059ECF48">
      <w:start w:val="1"/>
      <w:numFmt w:val="bullet"/>
      <w:lvlText w:val=""/>
      <w:lvlJc w:val="left"/>
      <w:pPr>
        <w:tabs>
          <w:tab w:val="num" w:pos="720"/>
        </w:tabs>
        <w:ind w:left="720" w:hanging="360"/>
      </w:pPr>
      <w:rPr>
        <w:rFonts w:ascii="Symbol" w:hAnsi="Symbol"/>
      </w:rPr>
    </w:lvl>
    <w:lvl w:ilvl="1" w:tplc="A9B4E028">
      <w:start w:val="1"/>
      <w:numFmt w:val="bullet"/>
      <w:lvlText w:val="o"/>
      <w:lvlJc w:val="left"/>
      <w:pPr>
        <w:tabs>
          <w:tab w:val="num" w:pos="1440"/>
        </w:tabs>
        <w:ind w:left="1440" w:hanging="360"/>
      </w:pPr>
      <w:rPr>
        <w:rFonts w:ascii="Courier New" w:hAnsi="Courier New"/>
      </w:rPr>
    </w:lvl>
    <w:lvl w:ilvl="2" w:tplc="0C5A4AA4">
      <w:start w:val="1"/>
      <w:numFmt w:val="bullet"/>
      <w:lvlText w:val=""/>
      <w:lvlJc w:val="left"/>
      <w:pPr>
        <w:tabs>
          <w:tab w:val="num" w:pos="2160"/>
        </w:tabs>
        <w:ind w:left="2160" w:hanging="360"/>
      </w:pPr>
      <w:rPr>
        <w:rFonts w:ascii="Wingdings" w:hAnsi="Wingdings"/>
      </w:rPr>
    </w:lvl>
    <w:lvl w:ilvl="3" w:tplc="C7A6DCE0">
      <w:start w:val="1"/>
      <w:numFmt w:val="bullet"/>
      <w:lvlText w:val=""/>
      <w:lvlJc w:val="left"/>
      <w:pPr>
        <w:tabs>
          <w:tab w:val="num" w:pos="2880"/>
        </w:tabs>
        <w:ind w:left="2880" w:hanging="360"/>
      </w:pPr>
      <w:rPr>
        <w:rFonts w:ascii="Symbol" w:hAnsi="Symbol"/>
      </w:rPr>
    </w:lvl>
    <w:lvl w:ilvl="4" w:tplc="0B7AA406">
      <w:start w:val="1"/>
      <w:numFmt w:val="bullet"/>
      <w:lvlText w:val="o"/>
      <w:lvlJc w:val="left"/>
      <w:pPr>
        <w:tabs>
          <w:tab w:val="num" w:pos="3600"/>
        </w:tabs>
        <w:ind w:left="3600" w:hanging="360"/>
      </w:pPr>
      <w:rPr>
        <w:rFonts w:ascii="Courier New" w:hAnsi="Courier New"/>
      </w:rPr>
    </w:lvl>
    <w:lvl w:ilvl="5" w:tplc="10DAC81E">
      <w:start w:val="1"/>
      <w:numFmt w:val="bullet"/>
      <w:lvlText w:val=""/>
      <w:lvlJc w:val="left"/>
      <w:pPr>
        <w:tabs>
          <w:tab w:val="num" w:pos="4320"/>
        </w:tabs>
        <w:ind w:left="4320" w:hanging="360"/>
      </w:pPr>
      <w:rPr>
        <w:rFonts w:ascii="Wingdings" w:hAnsi="Wingdings"/>
      </w:rPr>
    </w:lvl>
    <w:lvl w:ilvl="6" w:tplc="DF208F10">
      <w:start w:val="1"/>
      <w:numFmt w:val="bullet"/>
      <w:lvlText w:val=""/>
      <w:lvlJc w:val="left"/>
      <w:pPr>
        <w:tabs>
          <w:tab w:val="num" w:pos="5040"/>
        </w:tabs>
        <w:ind w:left="5040" w:hanging="360"/>
      </w:pPr>
      <w:rPr>
        <w:rFonts w:ascii="Symbol" w:hAnsi="Symbol"/>
      </w:rPr>
    </w:lvl>
    <w:lvl w:ilvl="7" w:tplc="C47202B0">
      <w:start w:val="1"/>
      <w:numFmt w:val="bullet"/>
      <w:lvlText w:val="o"/>
      <w:lvlJc w:val="left"/>
      <w:pPr>
        <w:tabs>
          <w:tab w:val="num" w:pos="5760"/>
        </w:tabs>
        <w:ind w:left="5760" w:hanging="360"/>
      </w:pPr>
      <w:rPr>
        <w:rFonts w:ascii="Courier New" w:hAnsi="Courier New"/>
      </w:rPr>
    </w:lvl>
    <w:lvl w:ilvl="8" w:tplc="5AF254C2">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91"/>
    <w:rsid w:val="0004175A"/>
    <w:rsid w:val="00101FCF"/>
    <w:rsid w:val="00174C6B"/>
    <w:rsid w:val="001B5936"/>
    <w:rsid w:val="002040FD"/>
    <w:rsid w:val="002414CF"/>
    <w:rsid w:val="0024446B"/>
    <w:rsid w:val="00357277"/>
    <w:rsid w:val="003A0CBB"/>
    <w:rsid w:val="003D7F78"/>
    <w:rsid w:val="004418EC"/>
    <w:rsid w:val="004D359D"/>
    <w:rsid w:val="005A63D3"/>
    <w:rsid w:val="005C3674"/>
    <w:rsid w:val="00640612"/>
    <w:rsid w:val="00657A44"/>
    <w:rsid w:val="00657B04"/>
    <w:rsid w:val="006D2238"/>
    <w:rsid w:val="00705F6E"/>
    <w:rsid w:val="00736DDC"/>
    <w:rsid w:val="00765547"/>
    <w:rsid w:val="00766E0F"/>
    <w:rsid w:val="007D2C9E"/>
    <w:rsid w:val="008054C5"/>
    <w:rsid w:val="008D0AF1"/>
    <w:rsid w:val="009428CB"/>
    <w:rsid w:val="009A6E49"/>
    <w:rsid w:val="009F581A"/>
    <w:rsid w:val="00A119FE"/>
    <w:rsid w:val="00A45691"/>
    <w:rsid w:val="00A46631"/>
    <w:rsid w:val="00AB1309"/>
    <w:rsid w:val="00B66261"/>
    <w:rsid w:val="00B87325"/>
    <w:rsid w:val="00BF0B90"/>
    <w:rsid w:val="00C96F56"/>
    <w:rsid w:val="00CD14A0"/>
    <w:rsid w:val="00D6581E"/>
    <w:rsid w:val="00DC0AE8"/>
    <w:rsid w:val="00E9440D"/>
    <w:rsid w:val="00EA40A1"/>
    <w:rsid w:val="00EB410B"/>
    <w:rsid w:val="00F06E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89DD1B"/>
  <w15:chartTrackingRefBased/>
  <w15:docId w15:val="{256DC9E0-0DFC-4079-8777-2EC41B408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805BCE"/>
    <w:pPr>
      <w:shd w:val="solid" w:color="FFFFFF" w:fill="auto"/>
    </w:pPr>
    <w:rPr>
      <w:rFonts w:ascii="Verdana" w:eastAsia="Verdana" w:hAnsi="Verdana" w:cs="Verdana"/>
      <w:color w:val="000000"/>
      <w:szCs w:val="24"/>
      <w:shd w:val="solid" w:color="FFFFFF" w:fill="auto"/>
      <w:lang w:val="ru-RU" w:eastAsia="ru-RU"/>
    </w:rPr>
  </w:style>
  <w:style w:type="paragraph" w:styleId="Kop1">
    <w:name w:val="heading 1"/>
    <w:basedOn w:val="Standaard"/>
    <w:next w:val="Standaard"/>
    <w:qFormat/>
    <w:rsid w:val="00EF7B96"/>
    <w:pPr>
      <w:keepNext/>
      <w:spacing w:before="90" w:after="90"/>
      <w:ind w:left="90" w:right="90"/>
      <w:outlineLvl w:val="0"/>
    </w:pPr>
    <w:rPr>
      <w:b/>
      <w:bCs/>
      <w:kern w:val="32"/>
      <w:sz w:val="36"/>
      <w:szCs w:val="32"/>
    </w:rPr>
  </w:style>
  <w:style w:type="paragraph" w:styleId="Kop2">
    <w:name w:val="heading 2"/>
    <w:basedOn w:val="Standaard"/>
    <w:next w:val="Standaard"/>
    <w:qFormat/>
    <w:rsid w:val="00D14B76"/>
    <w:pPr>
      <w:keepNext/>
      <w:spacing w:before="90" w:after="90"/>
      <w:ind w:left="90" w:right="90"/>
      <w:outlineLvl w:val="1"/>
    </w:pPr>
    <w:rPr>
      <w:b/>
      <w:bCs/>
      <w:iCs/>
      <w:sz w:val="28"/>
      <w:szCs w:val="28"/>
    </w:rPr>
  </w:style>
  <w:style w:type="paragraph" w:styleId="Kop3">
    <w:name w:val="heading 3"/>
    <w:basedOn w:val="Standaard"/>
    <w:next w:val="Standaard"/>
    <w:qFormat/>
    <w:rsid w:val="00EF7B96"/>
    <w:pPr>
      <w:keepNext/>
      <w:spacing w:before="90" w:after="90"/>
      <w:ind w:left="90" w:right="90"/>
      <w:outlineLvl w:val="2"/>
    </w:pPr>
    <w:rPr>
      <w:b/>
      <w:bCs/>
      <w:sz w:val="24"/>
      <w:szCs w:val="26"/>
    </w:rPr>
  </w:style>
  <w:style w:type="paragraph" w:styleId="Kop4">
    <w:name w:val="heading 4"/>
    <w:basedOn w:val="Standaard"/>
    <w:next w:val="Standaard"/>
    <w:qFormat/>
    <w:rsid w:val="00EF7B96"/>
    <w:pPr>
      <w:keepNext/>
      <w:spacing w:before="90" w:after="90"/>
      <w:ind w:left="90" w:right="90"/>
      <w:outlineLvl w:val="3"/>
    </w:pPr>
    <w:rPr>
      <w:b/>
      <w:bCs/>
      <w:szCs w:val="28"/>
    </w:rPr>
  </w:style>
  <w:style w:type="paragraph" w:styleId="Kop5">
    <w:name w:val="heading 5"/>
    <w:basedOn w:val="Standaard"/>
    <w:next w:val="Standaard"/>
    <w:qFormat/>
    <w:rsid w:val="00EF7B96"/>
    <w:pPr>
      <w:spacing w:before="90" w:after="90"/>
      <w:ind w:left="90" w:right="90"/>
      <w:outlineLvl w:val="4"/>
    </w:pPr>
    <w:rPr>
      <w:b/>
      <w:bCs/>
      <w:i/>
      <w:iCs/>
      <w:sz w:val="16"/>
      <w:szCs w:val="26"/>
    </w:rPr>
  </w:style>
  <w:style w:type="paragraph" w:styleId="Kop6">
    <w:name w:val="heading 6"/>
    <w:basedOn w:val="Standaard"/>
    <w:next w:val="Standaard"/>
    <w:qFormat/>
    <w:rsid w:val="00EF7B96"/>
    <w:pPr>
      <w:spacing w:before="90" w:after="90"/>
      <w:ind w:left="90" w:right="90"/>
      <w:outlineLvl w:val="5"/>
    </w:pPr>
    <w:rPr>
      <w:b/>
      <w:bCs/>
      <w:sz w:val="16"/>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Img">
    <w:name w:val="Img"/>
    <w:basedOn w:val="Standaard"/>
  </w:style>
  <w:style w:type="paragraph" w:customStyle="1" w:styleId="Div">
    <w:name w:val="Div"/>
    <w:basedOn w:val="Standaard"/>
  </w:style>
  <w:style w:type="paragraph" w:customStyle="1" w:styleId="Option">
    <w:name w:val="Option"/>
    <w:basedOn w:val="Standaard"/>
  </w:style>
  <w:style w:type="paragraph" w:customStyle="1" w:styleId="Ul">
    <w:name w:val="Ul"/>
    <w:basedOn w:val="Standaard"/>
  </w:style>
  <w:style w:type="paragraph" w:customStyle="1" w:styleId="Table">
    <w:name w:val="Table"/>
    <w:basedOn w:val="Standaard"/>
  </w:style>
  <w:style w:type="paragraph" w:customStyle="1" w:styleId="Li">
    <w:name w:val="Li"/>
    <w:basedOn w:val="Standaard"/>
  </w:style>
  <w:style w:type="paragraph" w:styleId="Koptekst">
    <w:name w:val="header"/>
    <w:basedOn w:val="Standaard"/>
    <w:link w:val="KoptekstChar"/>
    <w:uiPriority w:val="99"/>
    <w:unhideWhenUsed/>
    <w:rsid w:val="00546E9E"/>
    <w:pPr>
      <w:tabs>
        <w:tab w:val="center" w:pos="4536"/>
        <w:tab w:val="right" w:pos="9072"/>
      </w:tabs>
    </w:pPr>
    <w:rPr>
      <w:rFonts w:cs="Times New Roman"/>
      <w:sz w:val="18"/>
    </w:rPr>
  </w:style>
  <w:style w:type="character" w:customStyle="1" w:styleId="KoptekstChar">
    <w:name w:val="Koptekst Char"/>
    <w:link w:val="Koptekst"/>
    <w:uiPriority w:val="99"/>
    <w:rsid w:val="00546E9E"/>
    <w:rPr>
      <w:rFonts w:ascii="Verdana" w:eastAsia="Verdana" w:hAnsi="Verdana" w:cs="Verdana"/>
      <w:color w:val="000000"/>
      <w:sz w:val="18"/>
      <w:szCs w:val="24"/>
      <w:shd w:val="solid" w:color="FFFFFF" w:fill="auto"/>
      <w:lang w:val="ru-RU" w:eastAsia="ru-RU"/>
    </w:rPr>
  </w:style>
  <w:style w:type="paragraph" w:styleId="Voettekst">
    <w:name w:val="footer"/>
    <w:basedOn w:val="Standaard"/>
    <w:link w:val="VoettekstChar"/>
    <w:uiPriority w:val="99"/>
    <w:unhideWhenUsed/>
    <w:rsid w:val="00D14B76"/>
    <w:pPr>
      <w:tabs>
        <w:tab w:val="center" w:pos="4536"/>
        <w:tab w:val="right" w:pos="9072"/>
      </w:tabs>
    </w:pPr>
    <w:rPr>
      <w:rFonts w:cs="Times New Roman"/>
      <w:color w:val="7F7F7F"/>
    </w:rPr>
  </w:style>
  <w:style w:type="character" w:customStyle="1" w:styleId="VoettekstChar">
    <w:name w:val="Voettekst Char"/>
    <w:link w:val="Voettekst"/>
    <w:uiPriority w:val="99"/>
    <w:rsid w:val="00D14B76"/>
    <w:rPr>
      <w:rFonts w:ascii="Verdana" w:eastAsia="Verdana" w:hAnsi="Verdana" w:cs="Verdana"/>
      <w:color w:val="7F7F7F"/>
      <w:szCs w:val="24"/>
      <w:shd w:val="solid" w:color="FFFFFF" w:fill="auto"/>
      <w:lang w:val="ru-RU" w:eastAsia="ru-RU"/>
    </w:rPr>
  </w:style>
  <w:style w:type="paragraph" w:styleId="Ballontekst">
    <w:name w:val="Balloon Text"/>
    <w:basedOn w:val="Standaard"/>
    <w:link w:val="BallontekstChar"/>
    <w:uiPriority w:val="99"/>
    <w:semiHidden/>
    <w:unhideWhenUsed/>
    <w:rsid w:val="00A45691"/>
    <w:rPr>
      <w:rFonts w:ascii="Tahoma" w:hAnsi="Tahoma" w:cs="Times New Roman"/>
      <w:sz w:val="16"/>
      <w:szCs w:val="16"/>
    </w:rPr>
  </w:style>
  <w:style w:type="character" w:customStyle="1" w:styleId="BallontekstChar">
    <w:name w:val="Ballontekst Char"/>
    <w:link w:val="Ballontekst"/>
    <w:uiPriority w:val="99"/>
    <w:semiHidden/>
    <w:rsid w:val="00A45691"/>
    <w:rPr>
      <w:rFonts w:ascii="Tahoma" w:eastAsia="Verdana" w:hAnsi="Tahoma" w:cs="Tahoma"/>
      <w:color w:val="000000"/>
      <w:sz w:val="16"/>
      <w:szCs w:val="16"/>
      <w:shd w:val="solid" w:color="FFFFFF" w:fill="auto"/>
      <w:lang w:val="ru-RU" w:eastAsia="ru-RU"/>
    </w:rPr>
  </w:style>
  <w:style w:type="character" w:styleId="Hyperlink">
    <w:name w:val="Hyperlink"/>
    <w:uiPriority w:val="99"/>
    <w:unhideWhenUsed/>
    <w:rsid w:val="00546E9E"/>
    <w:rPr>
      <w:color w:val="FF0000"/>
      <w:u w:val="single"/>
    </w:rPr>
  </w:style>
  <w:style w:type="character" w:styleId="Paginanummer">
    <w:name w:val="page number"/>
    <w:basedOn w:val="Standaardalinea-lettertype"/>
    <w:uiPriority w:val="99"/>
    <w:semiHidden/>
    <w:unhideWhenUsed/>
    <w:rsid w:val="00546E9E"/>
  </w:style>
  <w:style w:type="paragraph" w:styleId="Inhopg1">
    <w:name w:val="toc 1"/>
    <w:basedOn w:val="Standaard"/>
    <w:next w:val="Standaard"/>
    <w:autoRedefine/>
    <w:uiPriority w:val="39"/>
    <w:unhideWhenUsed/>
    <w:rsid w:val="00546E9E"/>
  </w:style>
  <w:style w:type="paragraph" w:styleId="Inhopg2">
    <w:name w:val="toc 2"/>
    <w:basedOn w:val="Standaard"/>
    <w:next w:val="Standaard"/>
    <w:autoRedefine/>
    <w:uiPriority w:val="39"/>
    <w:unhideWhenUsed/>
    <w:rsid w:val="00546E9E"/>
    <w:pPr>
      <w:ind w:left="200"/>
    </w:pPr>
  </w:style>
  <w:style w:type="paragraph" w:styleId="Inhopg3">
    <w:name w:val="toc 3"/>
    <w:basedOn w:val="Standaard"/>
    <w:next w:val="Standaard"/>
    <w:autoRedefine/>
    <w:uiPriority w:val="99"/>
    <w:semiHidden/>
    <w:unhideWhenUsed/>
    <w:rsid w:val="00546E9E"/>
    <w:pPr>
      <w:ind w:left="400"/>
    </w:pPr>
  </w:style>
  <w:style w:type="paragraph" w:styleId="Inhopg4">
    <w:name w:val="toc 4"/>
    <w:basedOn w:val="Standaard"/>
    <w:next w:val="Standaard"/>
    <w:autoRedefine/>
    <w:uiPriority w:val="99"/>
    <w:semiHidden/>
    <w:unhideWhenUsed/>
    <w:rsid w:val="00546E9E"/>
    <w:pPr>
      <w:ind w:left="600"/>
    </w:pPr>
  </w:style>
  <w:style w:type="paragraph" w:styleId="Inhopg5">
    <w:name w:val="toc 5"/>
    <w:basedOn w:val="Standaard"/>
    <w:next w:val="Standaard"/>
    <w:autoRedefine/>
    <w:uiPriority w:val="99"/>
    <w:semiHidden/>
    <w:unhideWhenUsed/>
    <w:rsid w:val="00546E9E"/>
    <w:pPr>
      <w:ind w:left="800"/>
    </w:pPr>
  </w:style>
  <w:style w:type="paragraph" w:styleId="Inhopg6">
    <w:name w:val="toc 6"/>
    <w:basedOn w:val="Standaard"/>
    <w:next w:val="Standaard"/>
    <w:autoRedefine/>
    <w:uiPriority w:val="99"/>
    <w:semiHidden/>
    <w:unhideWhenUsed/>
    <w:rsid w:val="00546E9E"/>
    <w:pPr>
      <w:ind w:left="1000"/>
    </w:pPr>
  </w:style>
  <w:style w:type="paragraph" w:styleId="Inhopg7">
    <w:name w:val="toc 7"/>
    <w:basedOn w:val="Standaard"/>
    <w:next w:val="Standaard"/>
    <w:autoRedefine/>
    <w:uiPriority w:val="99"/>
    <w:semiHidden/>
    <w:unhideWhenUsed/>
    <w:rsid w:val="00546E9E"/>
    <w:pPr>
      <w:ind w:left="1200"/>
    </w:pPr>
  </w:style>
  <w:style w:type="paragraph" w:styleId="Inhopg8">
    <w:name w:val="toc 8"/>
    <w:basedOn w:val="Standaard"/>
    <w:next w:val="Standaard"/>
    <w:autoRedefine/>
    <w:uiPriority w:val="99"/>
    <w:semiHidden/>
    <w:unhideWhenUsed/>
    <w:rsid w:val="00546E9E"/>
    <w:pPr>
      <w:ind w:left="1400"/>
    </w:pPr>
  </w:style>
  <w:style w:type="paragraph" w:styleId="Inhopg9">
    <w:name w:val="toc 9"/>
    <w:basedOn w:val="Standaard"/>
    <w:next w:val="Standaard"/>
    <w:autoRedefine/>
    <w:uiPriority w:val="99"/>
    <w:semiHidden/>
    <w:unhideWhenUsed/>
    <w:rsid w:val="00546E9E"/>
    <w:pPr>
      <w:ind w:left="1600"/>
    </w:pPr>
  </w:style>
  <w:style w:type="paragraph" w:styleId="Kopvaninhoudsopgave">
    <w:name w:val="TOC Heading"/>
    <w:basedOn w:val="Kop1"/>
    <w:next w:val="Standaard"/>
    <w:uiPriority w:val="39"/>
    <w:unhideWhenUsed/>
    <w:qFormat/>
    <w:rsid w:val="00CD14A0"/>
    <w:pPr>
      <w:keepLines/>
      <w:shd w:val="clear" w:color="auto" w:fill="auto"/>
      <w:spacing w:before="240" w:after="0" w:line="259" w:lineRule="auto"/>
      <w:ind w:left="0" w:right="0"/>
      <w:outlineLvl w:val="9"/>
    </w:pPr>
    <w:rPr>
      <w:rFonts w:asciiTheme="majorHAnsi" w:eastAsiaTheme="majorEastAsia" w:hAnsiTheme="majorHAnsi" w:cstheme="majorBidi"/>
      <w:b w:val="0"/>
      <w:bCs w:val="0"/>
      <w:color w:val="2E74B5" w:themeColor="accent1" w:themeShade="BF"/>
      <w:kern w:val="0"/>
      <w:sz w:val="32"/>
      <w:shd w:val="clear" w:color="auto" w:fil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53C40-502C-4CD0-B8F2-4F7C23910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Pages>
  <Words>1426</Words>
  <Characters>7848</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 FO</vt:lpstr>
      <vt:lpstr>Voorbeeld FO</vt:lpstr>
    </vt:vector>
  </TitlesOfParts>
  <Company>Yes2web</Company>
  <LinksUpToDate>false</LinksUpToDate>
  <CharactersWithSpaces>9256</CharactersWithSpaces>
  <SharedDoc>false</SharedDoc>
  <HLinks>
    <vt:vector size="78" baseType="variant">
      <vt:variant>
        <vt:i4>2031623</vt:i4>
      </vt:variant>
      <vt:variant>
        <vt:i4>75</vt:i4>
      </vt:variant>
      <vt:variant>
        <vt:i4>0</vt:i4>
      </vt:variant>
      <vt:variant>
        <vt:i4>5</vt:i4>
      </vt:variant>
      <vt:variant>
        <vt:lpwstr>http://www.burst-digital.com/files/artikelen/photoshop/yes2web_photoshop_2009.psd</vt:lpwstr>
      </vt:variant>
      <vt:variant>
        <vt:lpwstr/>
      </vt:variant>
      <vt:variant>
        <vt:i4>131079</vt:i4>
      </vt:variant>
      <vt:variant>
        <vt:i4>72</vt:i4>
      </vt:variant>
      <vt:variant>
        <vt:i4>0</vt:i4>
      </vt:variant>
      <vt:variant>
        <vt:i4>5</vt:i4>
      </vt:variant>
      <vt:variant>
        <vt:lpwstr>http://www.burst-digital.com/files/artikelen/photoshop/yes2web_photoshop_2009.png</vt:lpwstr>
      </vt:variant>
      <vt:variant>
        <vt:lpwstr/>
      </vt:variant>
      <vt:variant>
        <vt:i4>131085</vt:i4>
      </vt:variant>
      <vt:variant>
        <vt:i4>69</vt:i4>
      </vt:variant>
      <vt:variant>
        <vt:i4>0</vt:i4>
      </vt:variant>
      <vt:variant>
        <vt:i4>5</vt:i4>
      </vt:variant>
      <vt:variant>
        <vt:lpwstr>http://developer.yahoo.com/ypatterns/wireframes/</vt:lpwstr>
      </vt:variant>
      <vt:variant>
        <vt:lpwstr/>
      </vt:variant>
      <vt:variant>
        <vt:i4>4784135</vt:i4>
      </vt:variant>
      <vt:variant>
        <vt:i4>66</vt:i4>
      </vt:variant>
      <vt:variant>
        <vt:i4>0</vt:i4>
      </vt:variant>
      <vt:variant>
        <vt:i4>5</vt:i4>
      </vt:variant>
      <vt:variant>
        <vt:lpwstr>http://looksgoodworkswell.blogspot.com/2005/11/visio-wireframe-toolkit-for-download.html</vt:lpwstr>
      </vt:variant>
      <vt:variant>
        <vt:lpwstr/>
      </vt:variant>
      <vt:variant>
        <vt:i4>6291555</vt:i4>
      </vt:variant>
      <vt:variant>
        <vt:i4>63</vt:i4>
      </vt:variant>
      <vt:variant>
        <vt:i4>0</vt:i4>
      </vt:variant>
      <vt:variant>
        <vt:i4>5</vt:i4>
      </vt:variant>
      <vt:variant>
        <vt:lpwstr>http://jason.similarselection.org/omnigraffle/webwireframe.html</vt:lpwstr>
      </vt:variant>
      <vt:variant>
        <vt:lpwstr/>
      </vt:variant>
      <vt:variant>
        <vt:i4>5505049</vt:i4>
      </vt:variant>
      <vt:variant>
        <vt:i4>60</vt:i4>
      </vt:variant>
      <vt:variant>
        <vt:i4>0</vt:i4>
      </vt:variant>
      <vt:variant>
        <vt:i4>5</vt:i4>
      </vt:variant>
      <vt:variant>
        <vt:lpwstr>http://www.burst-digital.com/nl/artikel/2009-09-25/photoshop-template-voor-designers/</vt:lpwstr>
      </vt:variant>
      <vt:variant>
        <vt:lpwstr/>
      </vt:variant>
      <vt:variant>
        <vt:i4>3145782</vt:i4>
      </vt:variant>
      <vt:variant>
        <vt:i4>57</vt:i4>
      </vt:variant>
      <vt:variant>
        <vt:i4>0</vt:i4>
      </vt:variant>
      <vt:variant>
        <vt:i4>5</vt:i4>
      </vt:variant>
      <vt:variant>
        <vt:lpwstr>http://www.burst-digital.com/nl/artikel/2009-09-28/ontwerpen-voor-het-web/</vt:lpwstr>
      </vt:variant>
      <vt:variant>
        <vt:lpwstr/>
      </vt:variant>
      <vt:variant>
        <vt:i4>3604513</vt:i4>
      </vt:variant>
      <vt:variant>
        <vt:i4>54</vt:i4>
      </vt:variant>
      <vt:variant>
        <vt:i4>0</vt:i4>
      </vt:variant>
      <vt:variant>
        <vt:i4>5</vt:i4>
      </vt:variant>
      <vt:variant>
        <vt:lpwstr>http://www.burst-digital.com/nl/artikel/2009-11-06/grid-based-design-voor-het-web/</vt:lpwstr>
      </vt:variant>
      <vt:variant>
        <vt:lpwstr/>
      </vt:variant>
      <vt:variant>
        <vt:i4>458835</vt:i4>
      </vt:variant>
      <vt:variant>
        <vt:i4>51</vt:i4>
      </vt:variant>
      <vt:variant>
        <vt:i4>0</vt:i4>
      </vt:variant>
      <vt:variant>
        <vt:i4>5</vt:i4>
      </vt:variant>
      <vt:variant>
        <vt:lpwstr>http://www.burst-digital.com/nl/artikel/2009-12-22/10-usability-tips-voor-iedere-website/</vt:lpwstr>
      </vt:variant>
      <vt:variant>
        <vt:lpwstr/>
      </vt:variant>
      <vt:variant>
        <vt:i4>2687036</vt:i4>
      </vt:variant>
      <vt:variant>
        <vt:i4>48</vt:i4>
      </vt:variant>
      <vt:variant>
        <vt:i4>0</vt:i4>
      </vt:variant>
      <vt:variant>
        <vt:i4>5</vt:i4>
      </vt:variant>
      <vt:variant>
        <vt:lpwstr>http://www.burst-digital.com/nl/artikel/2009-11-25/wireframes-de-bouwtekening-van-een-website/</vt:lpwstr>
      </vt:variant>
      <vt:variant>
        <vt:lpwstr/>
      </vt:variant>
      <vt:variant>
        <vt:i4>2687036</vt:i4>
      </vt:variant>
      <vt:variant>
        <vt:i4>45</vt:i4>
      </vt:variant>
      <vt:variant>
        <vt:i4>0</vt:i4>
      </vt:variant>
      <vt:variant>
        <vt:i4>5</vt:i4>
      </vt:variant>
      <vt:variant>
        <vt:lpwstr>http://www.burst-digital.com/nl/artikel/2009-11-25/wireframes-de-bouwtekening-van-een-website/</vt:lpwstr>
      </vt:variant>
      <vt:variant>
        <vt:lpwstr/>
      </vt:variant>
      <vt:variant>
        <vt:i4>5898331</vt:i4>
      </vt:variant>
      <vt:variant>
        <vt:i4>0</vt:i4>
      </vt:variant>
      <vt:variant>
        <vt:i4>0</vt:i4>
      </vt:variant>
      <vt:variant>
        <vt:i4>5</vt:i4>
      </vt:variant>
      <vt:variant>
        <vt:lpwstr>http://www.burst-digital.com/</vt:lpwstr>
      </vt:variant>
      <vt:variant>
        <vt:lpwstr/>
      </vt:variant>
      <vt:variant>
        <vt:i4>5898331</vt:i4>
      </vt:variant>
      <vt:variant>
        <vt:i4>0</vt:i4>
      </vt:variant>
      <vt:variant>
        <vt:i4>0</vt:i4>
      </vt:variant>
      <vt:variant>
        <vt:i4>5</vt:i4>
      </vt:variant>
      <vt:variant>
        <vt:lpwstr>http://www.burst-digital.com/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 FO</dc:title>
  <dc:subject>Functioneel Ontwerp</dc:subject>
  <dc:creator>Burst</dc:creator>
  <cp:keywords>functioneel ontwerp, wireframes, webdesign</cp:keywords>
  <dc:description>Yes2web is gespecialiseerd in advies, usability &amp; accessibility en technische implementatie. Heeft u vragen, wilt u meer informatie over Yes2web of direct een afspraak maken voor een vrijblijvend gesprek? Neem dan vooral contact met ons op via info@yes2web.nl, of +31 (0)10-8200140.</dc:description>
  <cp:lastModifiedBy>rick schreijer</cp:lastModifiedBy>
  <cp:revision>5</cp:revision>
  <cp:lastPrinted>1899-12-31T23:00:00Z</cp:lastPrinted>
  <dcterms:created xsi:type="dcterms:W3CDTF">2020-03-23T14:22:00Z</dcterms:created>
  <dcterms:modified xsi:type="dcterms:W3CDTF">2020-03-24T10:12:00Z</dcterms:modified>
</cp:coreProperties>
</file>